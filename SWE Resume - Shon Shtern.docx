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3DAA0" w14:textId="77777777" w:rsidR="00A24258" w:rsidRDefault="00000000">
      <w:pPr>
        <w:pBdr>
          <w:bottom w:val="single" w:sz="6" w:space="0" w:color="FFFFFF"/>
        </w:pBdr>
        <w:spacing w:line="220" w:lineRule="atLeast"/>
        <w:jc w:val="center"/>
        <w:rPr>
          <w:sz w:val="22"/>
          <w:szCs w:val="22"/>
        </w:rPr>
      </w:pPr>
      <w:r>
        <w:rPr>
          <w:b/>
          <w:bCs/>
          <w:sz w:val="40"/>
          <w:szCs w:val="40"/>
        </w:rPr>
        <w:t>Shon Shtern</w:t>
      </w:r>
    </w:p>
    <w:p w14:paraId="2B2E7F07" w14:textId="71EEC834" w:rsidR="001A59E1" w:rsidRDefault="00000000">
      <w:pPr>
        <w:pBdr>
          <w:bottom w:val="single" w:sz="6" w:space="0" w:color="FFFFFF"/>
        </w:pBdr>
        <w:spacing w:line="220" w:lineRule="atLeast"/>
        <w:jc w:val="center"/>
        <w:rPr>
          <w:color w:val="000000"/>
          <w:sz w:val="22"/>
          <w:szCs w:val="22"/>
        </w:rPr>
      </w:pPr>
      <w:hyperlink r:id="rId6" w:history="1">
        <w:r w:rsidR="005E2409" w:rsidRPr="00D629CE">
          <w:rPr>
            <w:rStyle w:val="Hyperlink"/>
            <w:sz w:val="22"/>
            <w:szCs w:val="22"/>
          </w:rPr>
          <w:t>ss7007@columbia.edu</w:t>
        </w:r>
      </w:hyperlink>
      <w:r w:rsidR="001A59E1">
        <w:rPr>
          <w:color w:val="000000"/>
          <w:sz w:val="22"/>
          <w:szCs w:val="22"/>
        </w:rPr>
        <w:t xml:space="preserve"> | New York, NY</w:t>
      </w:r>
    </w:p>
    <w:p w14:paraId="49A187C0" w14:textId="01802311" w:rsidR="00A24258" w:rsidRDefault="00000000" w:rsidP="007C403E">
      <w:pPr>
        <w:pBdr>
          <w:bottom w:val="single" w:sz="6" w:space="0" w:color="FFFFFF"/>
        </w:pBdr>
        <w:spacing w:line="220" w:lineRule="atLeast"/>
        <w:jc w:val="center"/>
        <w:rPr>
          <w:sz w:val="22"/>
          <w:szCs w:val="22"/>
        </w:rPr>
      </w:pPr>
      <w:hyperlink r:id="rId7" w:history="1">
        <w:r w:rsidR="001A59E1" w:rsidRPr="00492ABE">
          <w:rPr>
            <w:rStyle w:val="Hyperlink"/>
            <w:sz w:val="22"/>
            <w:szCs w:val="22"/>
          </w:rPr>
          <w:t>https://www.linkedin.com/in/shonshtern/</w:t>
        </w:r>
      </w:hyperlink>
      <w:r w:rsidR="001A59E1">
        <w:rPr>
          <w:color w:val="000000"/>
          <w:sz w:val="22"/>
          <w:szCs w:val="22"/>
        </w:rPr>
        <w:t xml:space="preserve"> | </w:t>
      </w:r>
      <w:hyperlink r:id="rId8" w:history="1">
        <w:r w:rsidR="005D5D8A" w:rsidRPr="00317EED">
          <w:rPr>
            <w:rStyle w:val="Hyperlink"/>
            <w:sz w:val="22"/>
            <w:szCs w:val="22"/>
          </w:rPr>
          <w:t>https://github.com/kirby509</w:t>
        </w:r>
      </w:hyperlink>
      <w:r w:rsidR="009D3C9D">
        <w:rPr>
          <w:sz w:val="22"/>
          <w:szCs w:val="22"/>
        </w:rPr>
        <w:t xml:space="preserve"> </w:t>
      </w:r>
    </w:p>
    <w:p w14:paraId="54E1A80A" w14:textId="77777777" w:rsidR="00A24258" w:rsidRDefault="00000000">
      <w:pPr>
        <w:pBdr>
          <w:bottom w:val="single" w:sz="6" w:space="0" w:color="000000"/>
        </w:pBdr>
        <w:spacing w:line="240" w:lineRule="atLeast"/>
        <w:rPr>
          <w:b/>
          <w:bCs/>
          <w:caps/>
        </w:rPr>
      </w:pPr>
      <w:r>
        <w:rPr>
          <w:b/>
          <w:bCs/>
          <w:caps/>
        </w:rPr>
        <w:t>education</w:t>
      </w:r>
    </w:p>
    <w:p w14:paraId="6FF878EC" w14:textId="23723052" w:rsidR="00A24258" w:rsidRDefault="00000000">
      <w:pPr>
        <w:tabs>
          <w:tab w:val="right" w:pos="10800"/>
        </w:tabs>
        <w:spacing w:line="220" w:lineRule="atLeast"/>
        <w:rPr>
          <w:rStyle w:val="fs14fw4"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Columbia University</w:t>
      </w:r>
      <w:r>
        <w:rPr>
          <w:rStyle w:val="fs14fw4"/>
          <w:sz w:val="22"/>
          <w:szCs w:val="22"/>
        </w:rPr>
        <w:tab/>
      </w:r>
      <w:r w:rsidR="007F5BD3">
        <w:rPr>
          <w:rStyle w:val="fs14fw6overflow-hidden"/>
          <w:sz w:val="22"/>
          <w:szCs w:val="22"/>
        </w:rPr>
        <w:t xml:space="preserve">Expected Graduation: </w:t>
      </w:r>
      <w:r w:rsidR="005C213E">
        <w:rPr>
          <w:rStyle w:val="fs14fw4"/>
          <w:sz w:val="22"/>
          <w:szCs w:val="22"/>
        </w:rPr>
        <w:t>Fall</w:t>
      </w:r>
      <w:r w:rsidR="007F5BD3">
        <w:rPr>
          <w:rStyle w:val="fs14fw4"/>
          <w:sz w:val="22"/>
          <w:szCs w:val="22"/>
        </w:rPr>
        <w:t xml:space="preserve"> 2025</w:t>
      </w:r>
    </w:p>
    <w:p w14:paraId="2A43E827" w14:textId="2460240B" w:rsidR="00A24258" w:rsidRDefault="00000000">
      <w:pPr>
        <w:tabs>
          <w:tab w:val="right" w:pos="10800"/>
        </w:tabs>
        <w:spacing w:line="220" w:lineRule="atLeast"/>
        <w:rPr>
          <w:rStyle w:val="fs14fw4"/>
          <w:sz w:val="22"/>
          <w:szCs w:val="22"/>
        </w:rPr>
      </w:pPr>
      <w:r>
        <w:rPr>
          <w:rStyle w:val="fs14fw4fsi"/>
          <w:i/>
          <w:iCs/>
          <w:sz w:val="22"/>
          <w:szCs w:val="22"/>
        </w:rPr>
        <w:t>Master of Science in Computer Science</w:t>
      </w:r>
      <w:r w:rsidR="00E53C60">
        <w:rPr>
          <w:rStyle w:val="fs14fw4fsi"/>
          <w:i/>
          <w:iCs/>
          <w:sz w:val="22"/>
          <w:szCs w:val="22"/>
        </w:rPr>
        <w:t>;</w:t>
      </w:r>
      <w:r w:rsidR="00B35CE9">
        <w:rPr>
          <w:rStyle w:val="fs14fw4fsi"/>
          <w:i/>
          <w:iCs/>
          <w:sz w:val="22"/>
          <w:szCs w:val="22"/>
        </w:rPr>
        <w:t xml:space="preserve"> Thesis</w:t>
      </w:r>
      <w:r w:rsidR="00E53C60">
        <w:rPr>
          <w:rStyle w:val="fs14fw4fsi"/>
          <w:i/>
          <w:iCs/>
          <w:sz w:val="22"/>
          <w:szCs w:val="22"/>
        </w:rPr>
        <w:t xml:space="preserve"> Track</w:t>
      </w:r>
      <w:r w:rsidR="00C13AE0">
        <w:rPr>
          <w:rStyle w:val="fs14fw4fsi"/>
          <w:i/>
          <w:iCs/>
          <w:sz w:val="22"/>
          <w:szCs w:val="22"/>
        </w:rPr>
        <w:t xml:space="preserve"> </w:t>
      </w:r>
      <w:r w:rsidR="002F60E5">
        <w:rPr>
          <w:rStyle w:val="fs14fw4fsi"/>
          <w:i/>
          <w:iCs/>
          <w:sz w:val="22"/>
          <w:szCs w:val="22"/>
        </w:rPr>
        <w:t xml:space="preserve"> </w:t>
      </w:r>
      <w:r w:rsidR="00C13AE0" w:rsidRPr="00C13AE0">
        <w:rPr>
          <w:rStyle w:val="fs14fw4fsi"/>
          <w:sz w:val="22"/>
          <w:szCs w:val="22"/>
        </w:rPr>
        <w:t>(</w:t>
      </w:r>
      <w:r w:rsidR="00C13AE0" w:rsidRPr="000977B2">
        <w:rPr>
          <w:rStyle w:val="fs14fw6overflow-hidden"/>
          <w:sz w:val="22"/>
          <w:szCs w:val="22"/>
        </w:rPr>
        <w:t xml:space="preserve">GPA </w:t>
      </w:r>
      <w:r w:rsidR="000977B2" w:rsidRPr="000977B2">
        <w:rPr>
          <w:rStyle w:val="fs14fw6overflow-hidden"/>
          <w:sz w:val="22"/>
          <w:szCs w:val="22"/>
        </w:rPr>
        <w:t>3.93</w:t>
      </w:r>
      <w:r w:rsidR="00C13AE0">
        <w:rPr>
          <w:rStyle w:val="fs14fw6overflow-hidden"/>
          <w:sz w:val="22"/>
          <w:szCs w:val="22"/>
        </w:rPr>
        <w:t>)</w:t>
      </w:r>
      <w:r w:rsidR="00E713DA">
        <w:rPr>
          <w:rStyle w:val="fs14fw6overflow-hidden"/>
          <w:sz w:val="22"/>
          <w:szCs w:val="22"/>
        </w:rPr>
        <w:tab/>
      </w:r>
      <w:r w:rsidR="007F5BD3">
        <w:rPr>
          <w:rStyle w:val="fs14fw6overflow-hidden"/>
          <w:sz w:val="22"/>
          <w:szCs w:val="22"/>
        </w:rPr>
        <w:t>New York, New York</w:t>
      </w:r>
    </w:p>
    <w:p w14:paraId="1BC4C9BE" w14:textId="77691B7A" w:rsidR="00CF7B8E" w:rsidRPr="00CF7B8E" w:rsidRDefault="0024219D" w:rsidP="0024219D">
      <w:pPr>
        <w:tabs>
          <w:tab w:val="left" w:pos="232"/>
        </w:tabs>
        <w:spacing w:line="220" w:lineRule="atLeast"/>
        <w:rPr>
          <w:rStyle w:val="fs14fw4"/>
          <w:sz w:val="22"/>
          <w:szCs w:val="22"/>
        </w:rPr>
      </w:pPr>
      <w:r>
        <w:rPr>
          <w:b/>
          <w:bCs/>
          <w:sz w:val="22"/>
          <w:szCs w:val="22"/>
        </w:rPr>
        <w:t xml:space="preserve">Honors and Awards: </w:t>
      </w:r>
      <w:r>
        <w:rPr>
          <w:sz w:val="22"/>
          <w:szCs w:val="22"/>
        </w:rPr>
        <w:t>Amazon MS Fellow</w:t>
      </w:r>
    </w:p>
    <w:p w14:paraId="09C96302" w14:textId="75F9C770" w:rsidR="00916BB6" w:rsidRDefault="00916BB6">
      <w:pPr>
        <w:tabs>
          <w:tab w:val="right" w:pos="10800"/>
        </w:tabs>
        <w:spacing w:line="220" w:lineRule="atLeast"/>
        <w:rPr>
          <w:sz w:val="22"/>
          <w:szCs w:val="22"/>
        </w:rPr>
      </w:pPr>
      <w:r w:rsidRPr="00E53C60">
        <w:rPr>
          <w:b/>
          <w:bCs/>
          <w:sz w:val="22"/>
          <w:szCs w:val="22"/>
        </w:rPr>
        <w:t>Relevant Coursework</w:t>
      </w:r>
      <w:r>
        <w:rPr>
          <w:sz w:val="22"/>
          <w:szCs w:val="22"/>
        </w:rPr>
        <w:t xml:space="preserve">: Machine Learning, </w:t>
      </w:r>
      <w:r w:rsidR="004D22F3">
        <w:rPr>
          <w:sz w:val="22"/>
          <w:szCs w:val="22"/>
        </w:rPr>
        <w:t xml:space="preserve">Applied Machine Learning, Computer Vision II, </w:t>
      </w:r>
      <w:r w:rsidR="0061489D">
        <w:rPr>
          <w:sz w:val="22"/>
          <w:szCs w:val="22"/>
        </w:rPr>
        <w:t>NLP</w:t>
      </w:r>
      <w:r w:rsidR="004D22F3">
        <w:rPr>
          <w:sz w:val="22"/>
          <w:szCs w:val="22"/>
        </w:rPr>
        <w:t xml:space="preserve">, </w:t>
      </w:r>
      <w:r>
        <w:rPr>
          <w:sz w:val="22"/>
          <w:szCs w:val="22"/>
        </w:rPr>
        <w:t>Quantum Computing,</w:t>
      </w:r>
      <w:r w:rsidR="0017750B">
        <w:rPr>
          <w:sz w:val="22"/>
          <w:szCs w:val="22"/>
        </w:rPr>
        <w:t xml:space="preserve"> </w:t>
      </w:r>
      <w:r>
        <w:rPr>
          <w:sz w:val="22"/>
          <w:szCs w:val="22"/>
        </w:rPr>
        <w:t>System’s Programming.</w:t>
      </w:r>
    </w:p>
    <w:p w14:paraId="59DC9CD5" w14:textId="77777777" w:rsidR="00916BB6" w:rsidRDefault="00916BB6">
      <w:pPr>
        <w:tabs>
          <w:tab w:val="right" w:pos="10800"/>
        </w:tabs>
        <w:spacing w:line="220" w:lineRule="atLeast"/>
        <w:rPr>
          <w:rStyle w:val="fs14fw6overflow-hidden"/>
          <w:b/>
          <w:bCs/>
          <w:sz w:val="22"/>
          <w:szCs w:val="22"/>
        </w:rPr>
      </w:pPr>
    </w:p>
    <w:p w14:paraId="7D23A4C6" w14:textId="67860B9B" w:rsidR="00A24258" w:rsidRPr="004E5526" w:rsidRDefault="00000000">
      <w:pPr>
        <w:tabs>
          <w:tab w:val="right" w:pos="10800"/>
        </w:tabs>
        <w:spacing w:line="220" w:lineRule="atLeast"/>
        <w:rPr>
          <w:rStyle w:val="fs14fw4overflow-hidden"/>
          <w:sz w:val="22"/>
          <w:szCs w:val="22"/>
        </w:rPr>
      </w:pPr>
      <w:r w:rsidRPr="00CF7B8E">
        <w:rPr>
          <w:rStyle w:val="fs14fw6overflow-hidden"/>
          <w:b/>
          <w:bCs/>
          <w:sz w:val="22"/>
          <w:szCs w:val="22"/>
        </w:rPr>
        <w:t>University of Illinois at Urbana-Champaign</w:t>
      </w:r>
      <w:r w:rsidR="00C13AE0">
        <w:rPr>
          <w:rStyle w:val="fs14fw6overflow-hidden"/>
          <w:b/>
          <w:bCs/>
          <w:sz w:val="22"/>
          <w:szCs w:val="22"/>
        </w:rPr>
        <w:t xml:space="preserve"> </w:t>
      </w:r>
      <w:r w:rsidRPr="00CF7B8E">
        <w:rPr>
          <w:rStyle w:val="fs14fw4"/>
          <w:b/>
          <w:bCs/>
          <w:sz w:val="22"/>
          <w:szCs w:val="22"/>
        </w:rPr>
        <w:tab/>
      </w:r>
      <w:r w:rsidR="004E5526">
        <w:rPr>
          <w:rStyle w:val="fs14fw4"/>
          <w:sz w:val="22"/>
          <w:szCs w:val="22"/>
        </w:rPr>
        <w:t>August 2017 – December 2021</w:t>
      </w:r>
    </w:p>
    <w:p w14:paraId="6A50BF43" w14:textId="1C0EAA85" w:rsidR="00111A84" w:rsidRDefault="00000000">
      <w:pPr>
        <w:tabs>
          <w:tab w:val="right" w:pos="10800"/>
        </w:tabs>
        <w:spacing w:line="220" w:lineRule="atLeast"/>
        <w:rPr>
          <w:rStyle w:val="fs14fw4"/>
          <w:sz w:val="22"/>
          <w:szCs w:val="22"/>
        </w:rPr>
      </w:pPr>
      <w:r w:rsidRPr="0072716A">
        <w:rPr>
          <w:rStyle w:val="fs14fw4fsi"/>
          <w:i/>
          <w:iCs/>
          <w:sz w:val="22"/>
          <w:szCs w:val="22"/>
        </w:rPr>
        <w:t>Bachelor of Science in Engineering Physics and Mathematics</w:t>
      </w:r>
      <w:r w:rsidR="00091D4B">
        <w:rPr>
          <w:rStyle w:val="fs14fw4fsi"/>
          <w:i/>
          <w:iCs/>
          <w:sz w:val="22"/>
          <w:szCs w:val="22"/>
        </w:rPr>
        <w:t xml:space="preserve"> </w:t>
      </w:r>
      <w:r w:rsidR="0072716A">
        <w:rPr>
          <w:rStyle w:val="fs14fw4"/>
          <w:sz w:val="22"/>
          <w:szCs w:val="22"/>
        </w:rPr>
        <w:t>(</w:t>
      </w:r>
      <w:r w:rsidR="0072716A" w:rsidRPr="000977B2">
        <w:rPr>
          <w:rStyle w:val="fs14fw4"/>
          <w:sz w:val="22"/>
          <w:szCs w:val="22"/>
        </w:rPr>
        <w:t>GPA 3.92</w:t>
      </w:r>
      <w:r w:rsidR="0072716A">
        <w:rPr>
          <w:rStyle w:val="fs14fw4"/>
          <w:sz w:val="22"/>
          <w:szCs w:val="22"/>
        </w:rPr>
        <w:t>)</w:t>
      </w:r>
      <w:r w:rsidR="00625BD5">
        <w:rPr>
          <w:rStyle w:val="fs14fw4"/>
          <w:i/>
          <w:iCs/>
          <w:sz w:val="22"/>
          <w:szCs w:val="22"/>
        </w:rPr>
        <w:t xml:space="preserve"> </w:t>
      </w:r>
      <w:r w:rsidR="00625BD5">
        <w:rPr>
          <w:rStyle w:val="fs14fw4"/>
          <w:i/>
          <w:iCs/>
          <w:sz w:val="22"/>
          <w:szCs w:val="22"/>
        </w:rPr>
        <w:tab/>
      </w:r>
      <w:r w:rsidR="004E5526">
        <w:rPr>
          <w:rStyle w:val="fs14fw4"/>
          <w:sz w:val="22"/>
          <w:szCs w:val="22"/>
        </w:rPr>
        <w:t>Champaign, Illinois</w:t>
      </w:r>
    </w:p>
    <w:p w14:paraId="423F69ED" w14:textId="230683F0" w:rsidR="0061489D" w:rsidRPr="0061489D" w:rsidRDefault="0061489D">
      <w:pPr>
        <w:tabs>
          <w:tab w:val="right" w:pos="10800"/>
        </w:tabs>
        <w:spacing w:line="220" w:lineRule="atLeast"/>
        <w:rPr>
          <w:rStyle w:val="fs14fw4"/>
          <w:sz w:val="22"/>
          <w:szCs w:val="22"/>
        </w:rPr>
      </w:pPr>
      <w:r w:rsidRPr="0061489D">
        <w:rPr>
          <w:rStyle w:val="fs14fw4"/>
          <w:b/>
          <w:bCs/>
          <w:sz w:val="22"/>
          <w:szCs w:val="22"/>
        </w:rPr>
        <w:t>Certifications</w:t>
      </w:r>
      <w:r>
        <w:rPr>
          <w:rStyle w:val="fs14fw4"/>
          <w:sz w:val="22"/>
          <w:szCs w:val="22"/>
        </w:rPr>
        <w:t>: Computing Fundamentals</w:t>
      </w:r>
    </w:p>
    <w:p w14:paraId="2F81A621" w14:textId="1E31F4FA" w:rsidR="00E53C60" w:rsidRDefault="00E53C60">
      <w:pPr>
        <w:tabs>
          <w:tab w:val="left" w:pos="232"/>
        </w:tabs>
        <w:spacing w:line="220" w:lineRule="atLeast"/>
        <w:rPr>
          <w:sz w:val="22"/>
          <w:szCs w:val="22"/>
        </w:rPr>
      </w:pPr>
      <w:r>
        <w:rPr>
          <w:b/>
          <w:bCs/>
          <w:sz w:val="22"/>
          <w:szCs w:val="22"/>
        </w:rPr>
        <w:t>Honors</w:t>
      </w:r>
      <w:r w:rsidR="004C368E">
        <w:rPr>
          <w:b/>
          <w:bCs/>
          <w:sz w:val="22"/>
          <w:szCs w:val="22"/>
        </w:rPr>
        <w:t>,</w:t>
      </w:r>
      <w:r>
        <w:rPr>
          <w:b/>
          <w:bCs/>
          <w:sz w:val="22"/>
          <w:szCs w:val="22"/>
        </w:rPr>
        <w:t xml:space="preserve"> Awards</w:t>
      </w:r>
      <w:r w:rsidR="004C368E">
        <w:rPr>
          <w:b/>
          <w:bCs/>
          <w:sz w:val="22"/>
          <w:szCs w:val="22"/>
        </w:rPr>
        <w:t xml:space="preserve"> and Certificate</w:t>
      </w:r>
      <w:r w:rsidR="0024219D">
        <w:rPr>
          <w:b/>
          <w:bCs/>
          <w:sz w:val="22"/>
          <w:szCs w:val="22"/>
        </w:rPr>
        <w:t xml:space="preserve">: </w:t>
      </w:r>
      <w:r w:rsidR="00C13AE0">
        <w:rPr>
          <w:sz w:val="22"/>
          <w:szCs w:val="22"/>
        </w:rPr>
        <w:t>DREAM Fellow</w:t>
      </w:r>
      <w:r w:rsidR="00C13AE0">
        <w:rPr>
          <w:rStyle w:val="fs14fw4"/>
          <w:sz w:val="22"/>
          <w:szCs w:val="22"/>
        </w:rPr>
        <w:t xml:space="preserve">, </w:t>
      </w:r>
      <w:r w:rsidR="004C368E">
        <w:rPr>
          <w:sz w:val="22"/>
          <w:szCs w:val="22"/>
        </w:rPr>
        <w:t xml:space="preserve">Certificate in Computing Fundamentals, </w:t>
      </w:r>
      <w:r>
        <w:rPr>
          <w:sz w:val="22"/>
          <w:szCs w:val="22"/>
        </w:rPr>
        <w:t xml:space="preserve">Highest Honors </w:t>
      </w:r>
      <w:r w:rsidR="008B622F">
        <w:rPr>
          <w:sz w:val="22"/>
          <w:szCs w:val="22"/>
        </w:rPr>
        <w:t>i</w:t>
      </w:r>
      <w:r>
        <w:rPr>
          <w:sz w:val="22"/>
          <w:szCs w:val="22"/>
        </w:rPr>
        <w:t>n Physics; Cum Laude in Math with Highest Distinction</w:t>
      </w:r>
      <w:r w:rsidR="0024219D">
        <w:rPr>
          <w:sz w:val="22"/>
          <w:szCs w:val="22"/>
        </w:rPr>
        <w:t xml:space="preserve">; </w:t>
      </w:r>
      <w:r>
        <w:rPr>
          <w:sz w:val="22"/>
          <w:szCs w:val="22"/>
        </w:rPr>
        <w:t>James Scholar; Chancellor's Scholar; Dean's List</w:t>
      </w:r>
      <w:r w:rsidR="004C368E">
        <w:rPr>
          <w:sz w:val="22"/>
          <w:szCs w:val="22"/>
        </w:rPr>
        <w:t>.</w:t>
      </w:r>
    </w:p>
    <w:p w14:paraId="43509276" w14:textId="589A80CE" w:rsidR="000B134C" w:rsidRDefault="001A59E1" w:rsidP="006C7E6A">
      <w:pPr>
        <w:tabs>
          <w:tab w:val="left" w:pos="232"/>
        </w:tabs>
        <w:spacing w:line="220" w:lineRule="atLeast"/>
        <w:rPr>
          <w:sz w:val="10"/>
          <w:szCs w:val="10"/>
        </w:rPr>
      </w:pPr>
      <w:r w:rsidRPr="00E53C60">
        <w:rPr>
          <w:b/>
          <w:bCs/>
          <w:sz w:val="22"/>
          <w:szCs w:val="22"/>
        </w:rPr>
        <w:t>Relevant Coursework</w:t>
      </w:r>
      <w:r>
        <w:rPr>
          <w:sz w:val="22"/>
          <w:szCs w:val="22"/>
        </w:rPr>
        <w:t>: Database Systems,</w:t>
      </w:r>
      <w:r w:rsidR="00B52F33">
        <w:rPr>
          <w:sz w:val="22"/>
          <w:szCs w:val="22"/>
        </w:rPr>
        <w:t xml:space="preserve"> Algorithms, Data Structures, </w:t>
      </w:r>
      <w:r>
        <w:rPr>
          <w:sz w:val="22"/>
          <w:szCs w:val="22"/>
        </w:rPr>
        <w:t>Nonlinear Programming, Honors Real Analysis</w:t>
      </w:r>
      <w:r w:rsidR="000136E9">
        <w:rPr>
          <w:sz w:val="22"/>
          <w:szCs w:val="22"/>
        </w:rPr>
        <w:t>.</w:t>
      </w:r>
    </w:p>
    <w:p w14:paraId="2C67E69C" w14:textId="77777777" w:rsidR="000136E9" w:rsidRPr="000136E9" w:rsidRDefault="000136E9" w:rsidP="0061489D">
      <w:pPr>
        <w:tabs>
          <w:tab w:val="left" w:pos="232"/>
        </w:tabs>
        <w:spacing w:line="220" w:lineRule="atLeast"/>
        <w:ind w:left="-180"/>
        <w:rPr>
          <w:sz w:val="10"/>
          <w:szCs w:val="10"/>
        </w:rPr>
      </w:pPr>
    </w:p>
    <w:p w14:paraId="352A0AE1" w14:textId="0356596A" w:rsidR="001A59E1" w:rsidRDefault="001A59E1" w:rsidP="001A59E1">
      <w:pPr>
        <w:pBdr>
          <w:bottom w:val="single" w:sz="6" w:space="0" w:color="000000"/>
        </w:pBdr>
        <w:spacing w:line="240" w:lineRule="atLeast"/>
        <w:rPr>
          <w:b/>
          <w:bCs/>
          <w:caps/>
        </w:rPr>
      </w:pPr>
      <w:r>
        <w:rPr>
          <w:b/>
          <w:bCs/>
          <w:caps/>
        </w:rPr>
        <w:t>Technical Skills</w:t>
      </w:r>
    </w:p>
    <w:p w14:paraId="28F03980" w14:textId="66DA4BF9" w:rsidR="001A59E1" w:rsidRDefault="001A59E1" w:rsidP="001A59E1">
      <w:pPr>
        <w:tabs>
          <w:tab w:val="left" w:pos="232"/>
        </w:tabs>
        <w:spacing w:line="220" w:lineRule="atLeast"/>
        <w:rPr>
          <w:sz w:val="22"/>
          <w:szCs w:val="22"/>
        </w:rPr>
      </w:pPr>
      <w:r w:rsidRPr="002F60E5">
        <w:rPr>
          <w:b/>
          <w:bCs/>
          <w:sz w:val="22"/>
          <w:szCs w:val="22"/>
        </w:rPr>
        <w:t>Programming Languages</w:t>
      </w:r>
      <w:r>
        <w:rPr>
          <w:sz w:val="22"/>
          <w:szCs w:val="22"/>
        </w:rPr>
        <w:t>: Python</w:t>
      </w:r>
      <w:r w:rsidR="00A1606B">
        <w:rPr>
          <w:sz w:val="22"/>
          <w:szCs w:val="22"/>
        </w:rPr>
        <w:t xml:space="preserve">, </w:t>
      </w:r>
      <w:r w:rsidR="00CF7B8E">
        <w:rPr>
          <w:sz w:val="22"/>
          <w:szCs w:val="22"/>
        </w:rPr>
        <w:t>C,</w:t>
      </w:r>
      <w:r w:rsidR="008505F3">
        <w:rPr>
          <w:sz w:val="22"/>
          <w:szCs w:val="22"/>
        </w:rPr>
        <w:t xml:space="preserve"> C++,</w:t>
      </w:r>
      <w:r w:rsidR="00CF7B8E">
        <w:rPr>
          <w:sz w:val="22"/>
          <w:szCs w:val="22"/>
        </w:rPr>
        <w:t xml:space="preserve"> </w:t>
      </w:r>
      <w:r w:rsidR="00DA30D9">
        <w:rPr>
          <w:sz w:val="22"/>
          <w:szCs w:val="22"/>
        </w:rPr>
        <w:t>My</w:t>
      </w:r>
      <w:r>
        <w:rPr>
          <w:sz w:val="22"/>
          <w:szCs w:val="22"/>
        </w:rPr>
        <w:t>SQL</w:t>
      </w:r>
      <w:r w:rsidR="00CF7B8E">
        <w:rPr>
          <w:sz w:val="22"/>
          <w:szCs w:val="22"/>
        </w:rPr>
        <w:t>, Java</w:t>
      </w:r>
      <w:r w:rsidR="00141B05">
        <w:rPr>
          <w:sz w:val="22"/>
          <w:szCs w:val="22"/>
        </w:rPr>
        <w:t xml:space="preserve">, </w:t>
      </w:r>
      <w:r w:rsidR="00A55490">
        <w:rPr>
          <w:sz w:val="22"/>
          <w:szCs w:val="22"/>
        </w:rPr>
        <w:t>JavaScript</w:t>
      </w:r>
      <w:r w:rsidR="003D6CDF">
        <w:rPr>
          <w:sz w:val="22"/>
          <w:szCs w:val="22"/>
        </w:rPr>
        <w:t>, HTML</w:t>
      </w:r>
      <w:r w:rsidR="005C213E">
        <w:rPr>
          <w:sz w:val="22"/>
          <w:szCs w:val="22"/>
        </w:rPr>
        <w:t>, CSS</w:t>
      </w:r>
      <w:r w:rsidR="005B5413">
        <w:rPr>
          <w:sz w:val="22"/>
          <w:szCs w:val="22"/>
        </w:rPr>
        <w:t>, MIPS</w:t>
      </w:r>
      <w:r w:rsidR="00910C2B">
        <w:rPr>
          <w:sz w:val="22"/>
          <w:szCs w:val="22"/>
        </w:rPr>
        <w:t>.</w:t>
      </w:r>
    </w:p>
    <w:p w14:paraId="02922EEC" w14:textId="047DEE93" w:rsidR="000136E9" w:rsidRDefault="0072716A" w:rsidP="001A59E1">
      <w:pPr>
        <w:tabs>
          <w:tab w:val="left" w:pos="232"/>
        </w:tabs>
        <w:spacing w:line="220" w:lineRule="atLeast"/>
        <w:rPr>
          <w:sz w:val="22"/>
          <w:szCs w:val="22"/>
        </w:rPr>
      </w:pPr>
      <w:r w:rsidRPr="002F60E5">
        <w:rPr>
          <w:b/>
          <w:bCs/>
          <w:sz w:val="22"/>
          <w:szCs w:val="22"/>
        </w:rPr>
        <w:t>Technologies</w:t>
      </w:r>
      <w:r>
        <w:rPr>
          <w:sz w:val="22"/>
          <w:szCs w:val="22"/>
        </w:rPr>
        <w:t xml:space="preserve">: </w:t>
      </w:r>
      <w:r w:rsidR="00723E6A">
        <w:rPr>
          <w:sz w:val="22"/>
          <w:szCs w:val="22"/>
        </w:rPr>
        <w:t xml:space="preserve">AWS, </w:t>
      </w:r>
      <w:r w:rsidR="00C575CB">
        <w:rPr>
          <w:sz w:val="22"/>
          <w:szCs w:val="22"/>
        </w:rPr>
        <w:t xml:space="preserve">React, </w:t>
      </w:r>
      <w:r>
        <w:rPr>
          <w:sz w:val="22"/>
          <w:szCs w:val="22"/>
        </w:rPr>
        <w:t>Vim,</w:t>
      </w:r>
      <w:r w:rsidR="00AE2E6E">
        <w:rPr>
          <w:sz w:val="22"/>
          <w:szCs w:val="22"/>
        </w:rPr>
        <w:t xml:space="preserve"> </w:t>
      </w:r>
      <w:r w:rsidR="00B67E9C">
        <w:rPr>
          <w:sz w:val="22"/>
          <w:szCs w:val="22"/>
        </w:rPr>
        <w:t>Gi</w:t>
      </w:r>
      <w:r w:rsidR="00530CA9">
        <w:rPr>
          <w:sz w:val="22"/>
          <w:szCs w:val="22"/>
        </w:rPr>
        <w:t>t</w:t>
      </w:r>
      <w:r w:rsidR="00AF13F8">
        <w:rPr>
          <w:sz w:val="22"/>
          <w:szCs w:val="22"/>
        </w:rPr>
        <w:t xml:space="preserve">, </w:t>
      </w:r>
      <w:r w:rsidR="005B5413">
        <w:rPr>
          <w:sz w:val="22"/>
          <w:szCs w:val="22"/>
        </w:rPr>
        <w:t xml:space="preserve">Bash, </w:t>
      </w:r>
      <w:r w:rsidR="00530CA9">
        <w:rPr>
          <w:sz w:val="22"/>
          <w:szCs w:val="22"/>
        </w:rPr>
        <w:t>Linux</w:t>
      </w:r>
      <w:r w:rsidR="002274BB">
        <w:rPr>
          <w:sz w:val="22"/>
          <w:szCs w:val="22"/>
        </w:rPr>
        <w:t xml:space="preserve">, </w:t>
      </w:r>
      <w:r>
        <w:rPr>
          <w:sz w:val="22"/>
          <w:szCs w:val="22"/>
        </w:rPr>
        <w:t>Microsoft Suite, Adobe Suite</w:t>
      </w:r>
    </w:p>
    <w:p w14:paraId="4C700BC3" w14:textId="642F452E" w:rsidR="007C403E" w:rsidRDefault="004E5526" w:rsidP="007C403E">
      <w:pPr>
        <w:tabs>
          <w:tab w:val="left" w:pos="232"/>
        </w:tabs>
        <w:spacing w:line="220" w:lineRule="atLeast"/>
      </w:pPr>
      <w:r w:rsidRPr="004E5526">
        <w:rPr>
          <w:b/>
          <w:bCs/>
        </w:rPr>
        <w:t>Frameworks/Libraries</w:t>
      </w:r>
      <w:r>
        <w:t xml:space="preserve">: </w:t>
      </w:r>
      <w:bookmarkStart w:id="0" w:name="_Hlk172066318"/>
      <w:r w:rsidR="003B3B94">
        <w:t xml:space="preserve">PyTorch, </w:t>
      </w:r>
      <w:r>
        <w:t xml:space="preserve">Pandas, Scikit-Learn, TensorFlow, </w:t>
      </w:r>
      <w:r w:rsidR="005B1535">
        <w:t xml:space="preserve">Mitsuba, </w:t>
      </w:r>
      <w:r>
        <w:t>FLASK, NumPy</w:t>
      </w:r>
      <w:bookmarkEnd w:id="0"/>
    </w:p>
    <w:p w14:paraId="7FB70AA4" w14:textId="77777777" w:rsidR="0061489D" w:rsidRPr="000136E9" w:rsidRDefault="0061489D" w:rsidP="007C403E">
      <w:pPr>
        <w:tabs>
          <w:tab w:val="left" w:pos="232"/>
        </w:tabs>
        <w:spacing w:line="220" w:lineRule="atLeast"/>
        <w:rPr>
          <w:sz w:val="10"/>
          <w:szCs w:val="10"/>
        </w:rPr>
      </w:pPr>
    </w:p>
    <w:p w14:paraId="3F092FF1" w14:textId="5A277E41" w:rsidR="00A24258" w:rsidRDefault="000B39EA">
      <w:pPr>
        <w:pBdr>
          <w:bottom w:val="single" w:sz="6" w:space="0" w:color="000000"/>
        </w:pBdr>
        <w:spacing w:line="240" w:lineRule="atLeast"/>
        <w:rPr>
          <w:b/>
          <w:bCs/>
          <w:caps/>
        </w:rPr>
      </w:pPr>
      <w:r>
        <w:rPr>
          <w:b/>
          <w:bCs/>
          <w:caps/>
        </w:rPr>
        <w:t>Professional experience</w:t>
      </w:r>
    </w:p>
    <w:p w14:paraId="6A2F0EAD" w14:textId="5A573AC7" w:rsidR="00AB6DBC" w:rsidRDefault="00AB6DBC" w:rsidP="00AB6DBC">
      <w:pPr>
        <w:tabs>
          <w:tab w:val="left" w:pos="6876"/>
          <w:tab w:val="right" w:pos="10800"/>
        </w:tabs>
        <w:spacing w:line="220" w:lineRule="atLeast"/>
        <w:rPr>
          <w:rStyle w:val="fs14fw6overflow-hidden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The GILM Lab</w:t>
      </w:r>
      <w:r>
        <w:rPr>
          <w:rStyle w:val="fs14fw6overflow-hidden"/>
          <w:b/>
          <w:bCs/>
          <w:sz w:val="22"/>
          <w:szCs w:val="22"/>
        </w:rPr>
        <w:tab/>
        <w:t xml:space="preserve">                                   </w:t>
      </w:r>
      <w:r>
        <w:rPr>
          <w:rStyle w:val="fs14fw6overflow-hidden"/>
          <w:sz w:val="22"/>
          <w:szCs w:val="22"/>
        </w:rPr>
        <w:t>New York, New York</w:t>
      </w:r>
    </w:p>
    <w:p w14:paraId="2A52FE55" w14:textId="61DFBD1D" w:rsidR="00AB6DBC" w:rsidRDefault="00AB6DBC" w:rsidP="00AB6DBC">
      <w:pPr>
        <w:tabs>
          <w:tab w:val="right" w:pos="10800"/>
        </w:tabs>
        <w:spacing w:line="220" w:lineRule="atLeast"/>
        <w:rPr>
          <w:rStyle w:val="fs14fw4"/>
          <w:sz w:val="22"/>
          <w:szCs w:val="22"/>
        </w:rPr>
      </w:pPr>
      <w:r>
        <w:rPr>
          <w:rStyle w:val="fs14fw4fsioverflow-hidden"/>
          <w:i/>
          <w:iCs/>
          <w:sz w:val="22"/>
          <w:szCs w:val="22"/>
        </w:rPr>
        <w:t>Research Assistant</w:t>
      </w:r>
      <w:r w:rsidR="002371A7">
        <w:rPr>
          <w:rStyle w:val="fs14fw4fsioverflow-hidden"/>
          <w:i/>
          <w:iCs/>
          <w:sz w:val="22"/>
          <w:szCs w:val="22"/>
        </w:rPr>
        <w:t xml:space="preserve"> </w:t>
      </w:r>
      <w:r>
        <w:rPr>
          <w:rStyle w:val="fs14fw4"/>
          <w:i/>
          <w:iCs/>
          <w:sz w:val="22"/>
          <w:szCs w:val="22"/>
        </w:rPr>
        <w:tab/>
      </w:r>
      <w:r>
        <w:rPr>
          <w:rStyle w:val="fs14fw4overflow-hidden"/>
          <w:sz w:val="22"/>
          <w:szCs w:val="22"/>
        </w:rPr>
        <w:t>January 2024 – Present</w:t>
      </w:r>
    </w:p>
    <w:p w14:paraId="768FD3DE" w14:textId="30277134" w:rsidR="0088493D" w:rsidRDefault="005B1535" w:rsidP="00AB6DBC">
      <w:pPr>
        <w:numPr>
          <w:ilvl w:val="0"/>
          <w:numId w:val="4"/>
        </w:numPr>
        <w:spacing w:after="45" w:line="220" w:lineRule="atLeast"/>
        <w:ind w:left="375" w:hanging="397"/>
        <w:rPr>
          <w:rStyle w:val="fs14fw6overflow-hidden"/>
          <w:sz w:val="22"/>
          <w:szCs w:val="22"/>
        </w:rPr>
      </w:pPr>
      <w:bookmarkStart w:id="1" w:name="_Hlk172066350"/>
      <w:r>
        <w:rPr>
          <w:sz w:val="22"/>
          <w:szCs w:val="22"/>
        </w:rPr>
        <w:t>Developed</w:t>
      </w:r>
      <w:r w:rsidR="0088493D" w:rsidRPr="0088493D">
        <w:rPr>
          <w:sz w:val="22"/>
          <w:szCs w:val="22"/>
        </w:rPr>
        <w:t xml:space="preserve"> a </w:t>
      </w:r>
      <w:r w:rsidR="0088493D" w:rsidRPr="0088493D">
        <w:rPr>
          <w:b/>
          <w:bCs/>
          <w:sz w:val="22"/>
          <w:szCs w:val="22"/>
        </w:rPr>
        <w:t>Pytorch</w:t>
      </w:r>
      <w:r w:rsidR="0088493D" w:rsidRPr="0088493D">
        <w:rPr>
          <w:sz w:val="22"/>
          <w:szCs w:val="22"/>
        </w:rPr>
        <w:t xml:space="preserve">-based </w:t>
      </w:r>
      <w:r w:rsidR="0088493D" w:rsidRPr="0088493D">
        <w:rPr>
          <w:b/>
          <w:bCs/>
          <w:sz w:val="22"/>
          <w:szCs w:val="22"/>
        </w:rPr>
        <w:t>Neural Network</w:t>
      </w:r>
      <w:r w:rsidR="0088493D" w:rsidRPr="0088493D">
        <w:rPr>
          <w:sz w:val="22"/>
          <w:szCs w:val="22"/>
        </w:rPr>
        <w:t xml:space="preserve"> to assess </w:t>
      </w:r>
      <w:r w:rsidR="0088493D" w:rsidRPr="0088493D">
        <w:rPr>
          <w:b/>
          <w:bCs/>
          <w:sz w:val="22"/>
          <w:szCs w:val="22"/>
        </w:rPr>
        <w:t>3800+</w:t>
      </w:r>
      <w:r w:rsidR="0088493D" w:rsidRPr="0088493D">
        <w:rPr>
          <w:sz w:val="22"/>
          <w:szCs w:val="22"/>
        </w:rPr>
        <w:t xml:space="preserve"> materials' complex reflectance properties, enhancing light absorption modeling accuracy by </w:t>
      </w:r>
      <w:r w:rsidR="0088493D" w:rsidRPr="0088493D">
        <w:rPr>
          <w:b/>
          <w:bCs/>
          <w:sz w:val="22"/>
          <w:szCs w:val="22"/>
        </w:rPr>
        <w:t>20</w:t>
      </w:r>
      <w:r w:rsidR="003B3B94">
        <w:rPr>
          <w:b/>
          <w:bCs/>
          <w:sz w:val="22"/>
          <w:szCs w:val="22"/>
        </w:rPr>
        <w:t>%</w:t>
      </w:r>
      <w:r w:rsidR="0088493D" w:rsidRPr="0088493D">
        <w:rPr>
          <w:sz w:val="22"/>
          <w:szCs w:val="22"/>
        </w:rPr>
        <w:t>.</w:t>
      </w:r>
      <w:r w:rsidR="0088493D" w:rsidRPr="0088493D">
        <w:rPr>
          <w:rStyle w:val="fs14fw6overflow-hidden"/>
          <w:sz w:val="22"/>
          <w:szCs w:val="22"/>
        </w:rPr>
        <w:t xml:space="preserve"> </w:t>
      </w:r>
    </w:p>
    <w:bookmarkEnd w:id="1"/>
    <w:p w14:paraId="09A40C0A" w14:textId="77777777" w:rsidR="007C403E" w:rsidRPr="00CF7B8E" w:rsidRDefault="007C403E" w:rsidP="007C403E">
      <w:pPr>
        <w:numPr>
          <w:ilvl w:val="0"/>
          <w:numId w:val="4"/>
        </w:numPr>
        <w:spacing w:after="45" w:line="220" w:lineRule="atLeast"/>
        <w:ind w:left="375" w:hanging="397"/>
        <w:rPr>
          <w:rStyle w:val="fs14fw6overflow-hidden"/>
          <w:sz w:val="22"/>
          <w:szCs w:val="22"/>
        </w:rPr>
      </w:pPr>
      <w:r>
        <w:rPr>
          <w:rStyle w:val="fs14fw6overflow-hidden"/>
          <w:sz w:val="22"/>
          <w:szCs w:val="22"/>
        </w:rPr>
        <w:t xml:space="preserve">Collaborated on the creation of two </w:t>
      </w:r>
      <w:r>
        <w:rPr>
          <w:rStyle w:val="fs14fw6overflow-hidden"/>
          <w:b/>
          <w:bCs/>
          <w:sz w:val="22"/>
          <w:szCs w:val="22"/>
        </w:rPr>
        <w:t xml:space="preserve">Mitsuba renderers </w:t>
      </w:r>
      <w:r>
        <w:rPr>
          <w:rStyle w:val="fs14fw6overflow-hidden"/>
          <w:sz w:val="22"/>
          <w:szCs w:val="22"/>
        </w:rPr>
        <w:t xml:space="preserve">using </w:t>
      </w:r>
      <w:r w:rsidRPr="00F90E9C">
        <w:rPr>
          <w:rStyle w:val="fs14fw6overflow-hidden"/>
          <w:b/>
          <w:bCs/>
          <w:sz w:val="22"/>
          <w:szCs w:val="22"/>
        </w:rPr>
        <w:t>C++</w:t>
      </w:r>
      <w:r>
        <w:rPr>
          <w:rStyle w:val="fs14fw6overflow-hidden"/>
          <w:sz w:val="22"/>
          <w:szCs w:val="22"/>
        </w:rPr>
        <w:t xml:space="preserve"> to measure fluorescence in objects of varying thickness, enhancing accuracy by </w:t>
      </w:r>
      <w:r w:rsidRPr="007C403E">
        <w:rPr>
          <w:rStyle w:val="fs14fw6overflow-hidden"/>
          <w:b/>
          <w:bCs/>
          <w:sz w:val="22"/>
          <w:szCs w:val="22"/>
        </w:rPr>
        <w:t>10%</w:t>
      </w:r>
      <w:r>
        <w:rPr>
          <w:rStyle w:val="fs14fw6overflow-hidden"/>
          <w:sz w:val="22"/>
          <w:szCs w:val="22"/>
        </w:rPr>
        <w:t>.</w:t>
      </w:r>
    </w:p>
    <w:p w14:paraId="2EF16FE5" w14:textId="26F5D772" w:rsidR="00C62E3E" w:rsidRDefault="00E53C60" w:rsidP="00C62E3E">
      <w:pPr>
        <w:tabs>
          <w:tab w:val="left" w:pos="6876"/>
          <w:tab w:val="right" w:pos="10800"/>
        </w:tabs>
        <w:spacing w:line="220" w:lineRule="atLeast"/>
        <w:rPr>
          <w:rStyle w:val="fs14fw6overflow-hidden"/>
          <w:b/>
          <w:bCs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The Process, Interaction, and Computing Lab</w:t>
      </w:r>
      <w:r w:rsidR="00C62E3E">
        <w:rPr>
          <w:rStyle w:val="fs14fw6overflow-hidden"/>
          <w:b/>
          <w:bCs/>
          <w:sz w:val="22"/>
          <w:szCs w:val="22"/>
        </w:rPr>
        <w:t xml:space="preserve"> </w:t>
      </w:r>
      <w:r w:rsidR="00C62E3E">
        <w:rPr>
          <w:rStyle w:val="fs14fw6overflow-hidden"/>
          <w:b/>
          <w:bCs/>
          <w:sz w:val="22"/>
          <w:szCs w:val="22"/>
        </w:rPr>
        <w:tab/>
        <w:t xml:space="preserve">                                       </w:t>
      </w:r>
      <w:r w:rsidR="00C62E3E" w:rsidRPr="00C62E3E">
        <w:rPr>
          <w:rStyle w:val="fs14fw6overflow-hidden"/>
          <w:sz w:val="22"/>
          <w:szCs w:val="22"/>
        </w:rPr>
        <w:t>Champaign, Illinois</w:t>
      </w:r>
      <w:r w:rsidR="00C62E3E">
        <w:rPr>
          <w:rStyle w:val="fs14fw6overflow-hidden"/>
          <w:b/>
          <w:bCs/>
          <w:sz w:val="22"/>
          <w:szCs w:val="22"/>
        </w:rPr>
        <w:tab/>
      </w:r>
    </w:p>
    <w:p w14:paraId="207E434D" w14:textId="46C59981" w:rsidR="00C62E3E" w:rsidRDefault="00C62E3E" w:rsidP="00C62E3E">
      <w:pPr>
        <w:tabs>
          <w:tab w:val="right" w:pos="10800"/>
        </w:tabs>
        <w:spacing w:line="220" w:lineRule="atLeast"/>
        <w:rPr>
          <w:rStyle w:val="fs14fw4"/>
          <w:sz w:val="22"/>
          <w:szCs w:val="22"/>
        </w:rPr>
      </w:pPr>
      <w:r>
        <w:rPr>
          <w:rStyle w:val="fs14fw4fsioverflow-hidden"/>
          <w:i/>
          <w:iCs/>
          <w:sz w:val="22"/>
          <w:szCs w:val="22"/>
        </w:rPr>
        <w:t xml:space="preserve">Research </w:t>
      </w:r>
      <w:r w:rsidR="00504DA8">
        <w:rPr>
          <w:rStyle w:val="fs14fw4fsioverflow-hidden"/>
          <w:i/>
          <w:iCs/>
          <w:sz w:val="22"/>
          <w:szCs w:val="22"/>
        </w:rPr>
        <w:t xml:space="preserve">Fellow </w:t>
      </w:r>
      <w:r w:rsidR="002371A7">
        <w:rPr>
          <w:rStyle w:val="fs14fw4fsioverflow-hidden"/>
          <w:i/>
          <w:iCs/>
          <w:sz w:val="22"/>
          <w:szCs w:val="22"/>
        </w:rPr>
        <w:t>Intern</w:t>
      </w:r>
      <w:r>
        <w:rPr>
          <w:rStyle w:val="fs14fw4"/>
          <w:i/>
          <w:iCs/>
          <w:sz w:val="22"/>
          <w:szCs w:val="22"/>
        </w:rPr>
        <w:tab/>
      </w:r>
      <w:r>
        <w:rPr>
          <w:rStyle w:val="fs14fw4overflow-hidden"/>
          <w:sz w:val="22"/>
          <w:szCs w:val="22"/>
        </w:rPr>
        <w:t xml:space="preserve">June 2023 – </w:t>
      </w:r>
      <w:r w:rsidR="00625BD5">
        <w:rPr>
          <w:rStyle w:val="fs14fw4overflow-hidden"/>
          <w:sz w:val="22"/>
          <w:szCs w:val="22"/>
        </w:rPr>
        <w:t>Dec</w:t>
      </w:r>
      <w:r w:rsidR="00A262B3">
        <w:rPr>
          <w:rStyle w:val="fs14fw4overflow-hidden"/>
          <w:sz w:val="22"/>
          <w:szCs w:val="22"/>
        </w:rPr>
        <w:t>ember</w:t>
      </w:r>
      <w:r w:rsidR="00625BD5">
        <w:rPr>
          <w:rStyle w:val="fs14fw4overflow-hidden"/>
          <w:sz w:val="22"/>
          <w:szCs w:val="22"/>
        </w:rPr>
        <w:t xml:space="preserve"> 2023</w:t>
      </w:r>
    </w:p>
    <w:p w14:paraId="49AE42F5" w14:textId="7CEACF38" w:rsidR="00E713DA" w:rsidRDefault="00E713DA" w:rsidP="001F499D">
      <w:pPr>
        <w:numPr>
          <w:ilvl w:val="0"/>
          <w:numId w:val="4"/>
        </w:numPr>
        <w:spacing w:after="45" w:line="220" w:lineRule="atLeast"/>
        <w:ind w:left="375" w:hanging="397"/>
        <w:rPr>
          <w:sz w:val="22"/>
          <w:szCs w:val="22"/>
        </w:rPr>
      </w:pPr>
      <w:bookmarkStart w:id="2" w:name="_Hlk172066365"/>
      <w:r w:rsidRPr="00E713DA">
        <w:rPr>
          <w:sz w:val="22"/>
          <w:szCs w:val="22"/>
        </w:rPr>
        <w:t xml:space="preserve">Scrutinized </w:t>
      </w:r>
      <w:r w:rsidR="00870497">
        <w:rPr>
          <w:sz w:val="22"/>
          <w:szCs w:val="22"/>
        </w:rPr>
        <w:t xml:space="preserve">over </w:t>
      </w:r>
      <w:r w:rsidRPr="00E713DA">
        <w:rPr>
          <w:b/>
          <w:bCs/>
          <w:sz w:val="22"/>
          <w:szCs w:val="22"/>
        </w:rPr>
        <w:t>5 million</w:t>
      </w:r>
      <w:r w:rsidRPr="00E713DA">
        <w:rPr>
          <w:sz w:val="22"/>
          <w:szCs w:val="22"/>
        </w:rPr>
        <w:t xml:space="preserve"> syntax errors with </w:t>
      </w:r>
      <w:r w:rsidRPr="00E713DA">
        <w:rPr>
          <w:b/>
          <w:bCs/>
          <w:sz w:val="22"/>
          <w:szCs w:val="22"/>
        </w:rPr>
        <w:t>Python and SQL</w:t>
      </w:r>
      <w:r w:rsidR="00870497">
        <w:rPr>
          <w:sz w:val="22"/>
          <w:szCs w:val="22"/>
        </w:rPr>
        <w:t>, achieving</w:t>
      </w:r>
      <w:r w:rsidRPr="00E713DA">
        <w:rPr>
          <w:sz w:val="22"/>
          <w:szCs w:val="22"/>
        </w:rPr>
        <w:t xml:space="preserve"> </w:t>
      </w:r>
      <w:r w:rsidRPr="00E713DA">
        <w:rPr>
          <w:b/>
          <w:bCs/>
          <w:sz w:val="22"/>
          <w:szCs w:val="22"/>
        </w:rPr>
        <w:t>95% precision</w:t>
      </w:r>
      <w:r w:rsidRPr="00E713DA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syntactical </w:t>
      </w:r>
      <w:r w:rsidRPr="00E713DA">
        <w:rPr>
          <w:sz w:val="22"/>
          <w:szCs w:val="22"/>
        </w:rPr>
        <w:t>error detection</w:t>
      </w:r>
      <w:r>
        <w:rPr>
          <w:sz w:val="22"/>
          <w:szCs w:val="22"/>
        </w:rPr>
        <w:t xml:space="preserve"> and evaluation.</w:t>
      </w:r>
    </w:p>
    <w:p w14:paraId="4D3D43CE" w14:textId="4C80DB49" w:rsidR="001F499D" w:rsidRPr="00CF7B8E" w:rsidRDefault="00870497" w:rsidP="001F499D">
      <w:pPr>
        <w:numPr>
          <w:ilvl w:val="0"/>
          <w:numId w:val="4"/>
        </w:numPr>
        <w:spacing w:after="45" w:line="220" w:lineRule="atLeast"/>
        <w:ind w:left="375" w:hanging="397"/>
        <w:rPr>
          <w:rStyle w:val="fs14fw6overflow-hidden"/>
          <w:sz w:val="22"/>
          <w:szCs w:val="22"/>
        </w:rPr>
      </w:pPr>
      <w:bookmarkStart w:id="3" w:name="_Hlk172066378"/>
      <w:bookmarkEnd w:id="2"/>
      <w:r>
        <w:rPr>
          <w:sz w:val="22"/>
          <w:szCs w:val="22"/>
        </w:rPr>
        <w:t xml:space="preserve">Analyzed </w:t>
      </w:r>
      <w:r w:rsidR="00DD50E6">
        <w:rPr>
          <w:sz w:val="22"/>
          <w:szCs w:val="22"/>
        </w:rPr>
        <w:t>approaches to debugging surround</w:t>
      </w:r>
      <w:r>
        <w:rPr>
          <w:sz w:val="22"/>
          <w:szCs w:val="22"/>
        </w:rPr>
        <w:t>ing</w:t>
      </w:r>
      <w:r w:rsidR="00DD50E6">
        <w:rPr>
          <w:sz w:val="22"/>
          <w:szCs w:val="22"/>
        </w:rPr>
        <w:t xml:space="preserve"> indicators of logic errors using </w:t>
      </w:r>
      <w:r>
        <w:rPr>
          <w:sz w:val="22"/>
          <w:szCs w:val="22"/>
        </w:rPr>
        <w:t xml:space="preserve">Python’s </w:t>
      </w:r>
      <w:r w:rsidR="00C54667" w:rsidRPr="00C54667">
        <w:rPr>
          <w:b/>
          <w:bCs/>
          <w:sz w:val="22"/>
          <w:szCs w:val="22"/>
        </w:rPr>
        <w:t>Matplotlib</w:t>
      </w:r>
      <w:r w:rsidR="00FD2C91">
        <w:rPr>
          <w:b/>
          <w:bCs/>
          <w:sz w:val="22"/>
          <w:szCs w:val="22"/>
        </w:rPr>
        <w:t xml:space="preserve"> and SciPy</w:t>
      </w:r>
      <w:r w:rsidR="00C54667">
        <w:rPr>
          <w:sz w:val="22"/>
          <w:szCs w:val="22"/>
        </w:rPr>
        <w:t xml:space="preserve"> librar</w:t>
      </w:r>
      <w:r w:rsidR="00DD50E6">
        <w:rPr>
          <w:sz w:val="22"/>
          <w:szCs w:val="22"/>
        </w:rPr>
        <w:t>ies</w:t>
      </w:r>
      <w:r w:rsidR="00AE3572">
        <w:rPr>
          <w:sz w:val="22"/>
          <w:szCs w:val="22"/>
        </w:rPr>
        <w:t xml:space="preserve">, </w:t>
      </w:r>
      <w:r w:rsidR="00C54667">
        <w:rPr>
          <w:b/>
          <w:bCs/>
          <w:sz w:val="22"/>
          <w:szCs w:val="22"/>
        </w:rPr>
        <w:t xml:space="preserve">finding </w:t>
      </w:r>
      <w:r w:rsidR="00AE3572" w:rsidRPr="00D22B2F">
        <w:rPr>
          <w:b/>
          <w:bCs/>
          <w:sz w:val="22"/>
          <w:szCs w:val="22"/>
        </w:rPr>
        <w:t xml:space="preserve">an </w:t>
      </w:r>
      <w:r w:rsidR="00DA30D9">
        <w:rPr>
          <w:b/>
          <w:bCs/>
          <w:sz w:val="22"/>
          <w:szCs w:val="22"/>
        </w:rPr>
        <w:t>increase from 4 to 1</w:t>
      </w:r>
      <w:r w:rsidR="00C54667">
        <w:rPr>
          <w:b/>
          <w:bCs/>
          <w:sz w:val="22"/>
          <w:szCs w:val="22"/>
        </w:rPr>
        <w:t>4</w:t>
      </w:r>
      <w:r w:rsidR="00DA30D9">
        <w:rPr>
          <w:b/>
          <w:bCs/>
          <w:sz w:val="22"/>
          <w:szCs w:val="22"/>
        </w:rPr>
        <w:t xml:space="preserve"> edits per compilation. </w:t>
      </w:r>
    </w:p>
    <w:bookmarkEnd w:id="3"/>
    <w:p w14:paraId="5B26DE33" w14:textId="7F1BA87E" w:rsidR="00A24258" w:rsidRDefault="00000000" w:rsidP="001F499D">
      <w:pPr>
        <w:spacing w:after="45" w:line="220" w:lineRule="atLeast"/>
        <w:ind w:left="-22"/>
        <w:rPr>
          <w:rStyle w:val="fs14fw4"/>
          <w:sz w:val="22"/>
          <w:szCs w:val="22"/>
        </w:rPr>
      </w:pPr>
      <w:r>
        <w:rPr>
          <w:rStyle w:val="fs14fw6overflow-hidden"/>
          <w:b/>
          <w:bCs/>
          <w:sz w:val="22"/>
          <w:szCs w:val="22"/>
        </w:rPr>
        <w:t>Illinois Geometry Lab</w:t>
      </w:r>
      <w:r>
        <w:rPr>
          <w:rStyle w:val="fs14fw4"/>
          <w:sz w:val="22"/>
          <w:szCs w:val="22"/>
        </w:rPr>
        <w:tab/>
      </w:r>
      <w:r w:rsidR="00C35F48">
        <w:rPr>
          <w:rStyle w:val="fs14fw4"/>
          <w:sz w:val="22"/>
          <w:szCs w:val="22"/>
        </w:rPr>
        <w:tab/>
      </w:r>
      <w:r w:rsidR="00C35F48">
        <w:rPr>
          <w:rStyle w:val="fs14fw4"/>
          <w:sz w:val="22"/>
          <w:szCs w:val="22"/>
        </w:rPr>
        <w:tab/>
      </w:r>
      <w:r w:rsidR="00C35F48">
        <w:rPr>
          <w:rStyle w:val="fs14fw4"/>
          <w:sz w:val="22"/>
          <w:szCs w:val="22"/>
        </w:rPr>
        <w:tab/>
      </w:r>
      <w:r w:rsidR="00C35F48">
        <w:rPr>
          <w:rStyle w:val="fs14fw4"/>
          <w:sz w:val="22"/>
          <w:szCs w:val="22"/>
        </w:rPr>
        <w:tab/>
      </w:r>
      <w:r w:rsidR="00C35F48">
        <w:rPr>
          <w:rStyle w:val="fs14fw4"/>
          <w:sz w:val="22"/>
          <w:szCs w:val="22"/>
        </w:rPr>
        <w:tab/>
      </w:r>
      <w:r w:rsidR="00C35F48">
        <w:rPr>
          <w:rStyle w:val="fs14fw4"/>
          <w:sz w:val="22"/>
          <w:szCs w:val="22"/>
        </w:rPr>
        <w:tab/>
      </w:r>
      <w:r w:rsidR="00C35F48">
        <w:rPr>
          <w:rStyle w:val="fs14fw4"/>
          <w:sz w:val="22"/>
          <w:szCs w:val="22"/>
        </w:rPr>
        <w:tab/>
      </w:r>
      <w:r w:rsidR="00C35F48">
        <w:rPr>
          <w:rStyle w:val="fs14fw4"/>
          <w:sz w:val="22"/>
          <w:szCs w:val="22"/>
        </w:rPr>
        <w:tab/>
      </w:r>
      <w:r w:rsidR="00C35F48">
        <w:rPr>
          <w:rStyle w:val="fs14fw4"/>
          <w:sz w:val="22"/>
          <w:szCs w:val="22"/>
        </w:rPr>
        <w:tab/>
        <w:t xml:space="preserve">       </w:t>
      </w:r>
      <w:r>
        <w:rPr>
          <w:rStyle w:val="fs14fw4overflow-hidden"/>
          <w:sz w:val="22"/>
          <w:szCs w:val="22"/>
        </w:rPr>
        <w:t>Champaign, Illinois</w:t>
      </w:r>
    </w:p>
    <w:p w14:paraId="7D2734B3" w14:textId="1C483E40" w:rsidR="00A24258" w:rsidRDefault="00000000">
      <w:pPr>
        <w:tabs>
          <w:tab w:val="right" w:pos="10800"/>
        </w:tabs>
        <w:spacing w:line="220" w:lineRule="atLeast"/>
        <w:rPr>
          <w:rStyle w:val="fs14fw4"/>
          <w:sz w:val="22"/>
          <w:szCs w:val="22"/>
        </w:rPr>
      </w:pPr>
      <w:r>
        <w:rPr>
          <w:rStyle w:val="fs14fw4fsioverflow-hidden"/>
          <w:i/>
          <w:iCs/>
          <w:sz w:val="22"/>
          <w:szCs w:val="22"/>
        </w:rPr>
        <w:t>Research</w:t>
      </w:r>
      <w:r w:rsidR="00A262B3">
        <w:rPr>
          <w:rStyle w:val="fs14fw4fsioverflow-hidden"/>
          <w:i/>
          <w:iCs/>
          <w:sz w:val="22"/>
          <w:szCs w:val="22"/>
        </w:rPr>
        <w:t xml:space="preserve"> Assistant</w:t>
      </w:r>
      <w:r>
        <w:rPr>
          <w:rStyle w:val="fs14fw4"/>
          <w:i/>
          <w:iCs/>
          <w:sz w:val="22"/>
          <w:szCs w:val="22"/>
        </w:rPr>
        <w:tab/>
      </w:r>
      <w:r>
        <w:rPr>
          <w:rStyle w:val="fs14fw4overflow-hidden"/>
          <w:sz w:val="22"/>
          <w:szCs w:val="22"/>
        </w:rPr>
        <w:t>Jan</w:t>
      </w:r>
      <w:r w:rsidR="00A262B3">
        <w:rPr>
          <w:rStyle w:val="fs14fw4overflow-hidden"/>
          <w:sz w:val="22"/>
          <w:szCs w:val="22"/>
        </w:rPr>
        <w:t>uary</w:t>
      </w:r>
      <w:r>
        <w:rPr>
          <w:rStyle w:val="fs14fw4overflow-hidden"/>
          <w:sz w:val="22"/>
          <w:szCs w:val="22"/>
        </w:rPr>
        <w:t xml:space="preserve"> 2020 - May 2020</w:t>
      </w:r>
    </w:p>
    <w:p w14:paraId="641D9FA0" w14:textId="2188C713" w:rsidR="00A24258" w:rsidRDefault="00CF7B8E">
      <w:pPr>
        <w:numPr>
          <w:ilvl w:val="0"/>
          <w:numId w:val="5"/>
        </w:numPr>
        <w:spacing w:line="220" w:lineRule="atLeast"/>
        <w:ind w:left="375" w:hanging="397"/>
        <w:rPr>
          <w:sz w:val="22"/>
          <w:szCs w:val="22"/>
        </w:rPr>
      </w:pPr>
      <w:bookmarkStart w:id="4" w:name="_Hlk172066478"/>
      <w:r>
        <w:rPr>
          <w:sz w:val="22"/>
          <w:szCs w:val="22"/>
        </w:rPr>
        <w:t xml:space="preserve">Discovered basis for the Steenrod Algebra order 1 under </w:t>
      </w:r>
      <w:r w:rsidR="00FD2C91">
        <w:rPr>
          <w:sz w:val="22"/>
          <w:szCs w:val="22"/>
        </w:rPr>
        <w:t>p</w:t>
      </w:r>
      <w:r>
        <w:rPr>
          <w:sz w:val="22"/>
          <w:szCs w:val="22"/>
        </w:rPr>
        <w:t>rime 3 and graphed</w:t>
      </w:r>
      <w:r w:rsidR="000B39EA">
        <w:rPr>
          <w:sz w:val="22"/>
          <w:szCs w:val="22"/>
        </w:rPr>
        <w:t xml:space="preserve"> modules </w:t>
      </w:r>
      <w:r w:rsidR="00652F87">
        <w:rPr>
          <w:sz w:val="22"/>
          <w:szCs w:val="22"/>
        </w:rPr>
        <w:t xml:space="preserve">representing </w:t>
      </w:r>
      <w:r w:rsidR="000B39EA">
        <w:rPr>
          <w:sz w:val="22"/>
          <w:szCs w:val="22"/>
        </w:rPr>
        <w:t>the Algebra</w:t>
      </w:r>
      <w:r w:rsidR="0072716A">
        <w:rPr>
          <w:sz w:val="22"/>
          <w:szCs w:val="22"/>
        </w:rPr>
        <w:t xml:space="preserve"> using </w:t>
      </w:r>
      <w:r w:rsidR="0072716A">
        <w:rPr>
          <w:b/>
          <w:bCs/>
          <w:sz w:val="22"/>
          <w:szCs w:val="22"/>
        </w:rPr>
        <w:t>Python</w:t>
      </w:r>
      <w:r w:rsidR="00FD2C91">
        <w:rPr>
          <w:b/>
          <w:bCs/>
          <w:sz w:val="22"/>
          <w:szCs w:val="22"/>
        </w:rPr>
        <w:t xml:space="preserve"> </w:t>
      </w:r>
      <w:r w:rsidR="00FD2C91">
        <w:rPr>
          <w:sz w:val="22"/>
          <w:szCs w:val="22"/>
        </w:rPr>
        <w:t>to contribute to unexplored research surrounding prime 3</w:t>
      </w:r>
      <w:r>
        <w:rPr>
          <w:sz w:val="22"/>
          <w:szCs w:val="22"/>
        </w:rPr>
        <w:t>.</w:t>
      </w:r>
    </w:p>
    <w:p w14:paraId="7695DC23" w14:textId="41C13CE9" w:rsidR="002E6D5F" w:rsidRDefault="00000000" w:rsidP="002E6D5F">
      <w:pPr>
        <w:numPr>
          <w:ilvl w:val="0"/>
          <w:numId w:val="5"/>
        </w:numPr>
        <w:spacing w:line="220" w:lineRule="atLeast"/>
        <w:ind w:left="375" w:hanging="397"/>
        <w:rPr>
          <w:sz w:val="22"/>
          <w:szCs w:val="22"/>
        </w:rPr>
      </w:pPr>
      <w:bookmarkStart w:id="5" w:name="_Hlk172066484"/>
      <w:bookmarkEnd w:id="4"/>
      <w:r>
        <w:rPr>
          <w:sz w:val="22"/>
          <w:szCs w:val="22"/>
        </w:rPr>
        <w:t xml:space="preserve">Presented </w:t>
      </w:r>
      <w:r w:rsidR="000B39EA">
        <w:rPr>
          <w:sz w:val="22"/>
          <w:szCs w:val="22"/>
        </w:rPr>
        <w:t>findings regarding modular nature of Steenrod Algebras</w:t>
      </w:r>
      <w:r w:rsidRPr="000B39EA">
        <w:rPr>
          <w:sz w:val="22"/>
          <w:szCs w:val="22"/>
        </w:rPr>
        <w:t xml:space="preserve"> </w:t>
      </w:r>
      <w:r w:rsidR="00625BD5">
        <w:rPr>
          <w:sz w:val="22"/>
          <w:szCs w:val="22"/>
        </w:rPr>
        <w:t xml:space="preserve">to </w:t>
      </w:r>
      <w:r w:rsidRPr="000B39EA">
        <w:rPr>
          <w:sz w:val="22"/>
          <w:szCs w:val="22"/>
        </w:rPr>
        <w:t>30 researchers</w:t>
      </w:r>
      <w:r w:rsidR="00C13AE0">
        <w:rPr>
          <w:sz w:val="22"/>
          <w:szCs w:val="22"/>
        </w:rPr>
        <w:t xml:space="preserve"> in the </w:t>
      </w:r>
      <w:r w:rsidR="00625BD5">
        <w:rPr>
          <w:sz w:val="22"/>
          <w:szCs w:val="22"/>
        </w:rPr>
        <w:t xml:space="preserve">Mathematics </w:t>
      </w:r>
      <w:r w:rsidR="00C13AE0">
        <w:rPr>
          <w:sz w:val="22"/>
          <w:szCs w:val="22"/>
        </w:rPr>
        <w:t>Department</w:t>
      </w:r>
      <w:r w:rsidR="00D22B2F">
        <w:rPr>
          <w:sz w:val="22"/>
          <w:szCs w:val="22"/>
        </w:rPr>
        <w:t xml:space="preserve"> to prepare for further work in higher</w:t>
      </w:r>
      <w:r w:rsidR="00870497">
        <w:rPr>
          <w:sz w:val="22"/>
          <w:szCs w:val="22"/>
        </w:rPr>
        <w:t>-</w:t>
      </w:r>
      <w:r w:rsidR="00D22B2F">
        <w:rPr>
          <w:sz w:val="22"/>
          <w:szCs w:val="22"/>
        </w:rPr>
        <w:t>order Algebras</w:t>
      </w:r>
      <w:r w:rsidRPr="000B39EA">
        <w:rPr>
          <w:sz w:val="22"/>
          <w:szCs w:val="22"/>
        </w:rPr>
        <w:t>.</w:t>
      </w:r>
    </w:p>
    <w:bookmarkEnd w:id="5"/>
    <w:p w14:paraId="0BB51B47" w14:textId="77777777" w:rsidR="007B1F5E" w:rsidRDefault="007B1F5E" w:rsidP="007B1F5E">
      <w:pPr>
        <w:pBdr>
          <w:bottom w:val="single" w:sz="6" w:space="0" w:color="000000"/>
        </w:pBdr>
        <w:spacing w:line="240" w:lineRule="atLeast"/>
        <w:rPr>
          <w:b/>
          <w:bCs/>
          <w:caps/>
        </w:rPr>
      </w:pPr>
      <w:r>
        <w:rPr>
          <w:b/>
          <w:bCs/>
          <w:caps/>
        </w:rPr>
        <w:t>Projects</w:t>
      </w:r>
    </w:p>
    <w:p w14:paraId="3DE437E1" w14:textId="0D617A8C" w:rsidR="007B1F5E" w:rsidRPr="009E0DF3" w:rsidRDefault="007B1F5E" w:rsidP="007B1F5E">
      <w:pPr>
        <w:tabs>
          <w:tab w:val="left" w:pos="232"/>
        </w:tabs>
        <w:spacing w:line="220" w:lineRule="atLeast"/>
        <w:rPr>
          <w:sz w:val="22"/>
          <w:szCs w:val="22"/>
        </w:rPr>
      </w:pPr>
      <w:r>
        <w:rPr>
          <w:b/>
          <w:bCs/>
          <w:sz w:val="22"/>
          <w:szCs w:val="22"/>
        </w:rPr>
        <w:t>Find Your Dream City, DevFest 2024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</w:p>
    <w:p w14:paraId="77407858" w14:textId="7C03569C" w:rsidR="007B1F5E" w:rsidRPr="003B3B94" w:rsidRDefault="005B1535" w:rsidP="003B3B94">
      <w:pPr>
        <w:pStyle w:val="ListParagraph"/>
        <w:numPr>
          <w:ilvl w:val="0"/>
          <w:numId w:val="13"/>
        </w:numPr>
        <w:spacing w:line="220" w:lineRule="atLeast"/>
        <w:ind w:left="360"/>
        <w:rPr>
          <w:sz w:val="22"/>
          <w:szCs w:val="22"/>
        </w:rPr>
      </w:pPr>
      <w:bookmarkStart w:id="6" w:name="_Hlk172066769"/>
      <w:r>
        <w:rPr>
          <w:sz w:val="22"/>
          <w:szCs w:val="22"/>
        </w:rPr>
        <w:t xml:space="preserve">Jointly developed </w:t>
      </w:r>
      <w:r w:rsidR="003B3B94">
        <w:rPr>
          <w:sz w:val="22"/>
          <w:szCs w:val="22"/>
        </w:rPr>
        <w:t xml:space="preserve">a </w:t>
      </w:r>
      <w:r w:rsidR="003B3B94" w:rsidRPr="003B3B94">
        <w:rPr>
          <w:b/>
          <w:bCs/>
          <w:sz w:val="22"/>
          <w:szCs w:val="22"/>
        </w:rPr>
        <w:t>KNN</w:t>
      </w:r>
      <w:r w:rsidR="007B1F5E" w:rsidRPr="003B3B94">
        <w:rPr>
          <w:sz w:val="22"/>
          <w:szCs w:val="22"/>
        </w:rPr>
        <w:t xml:space="preserve"> and </w:t>
      </w:r>
      <w:r w:rsidR="003B3B94" w:rsidRPr="003B3B94">
        <w:rPr>
          <w:b/>
          <w:bCs/>
          <w:sz w:val="22"/>
          <w:szCs w:val="22"/>
        </w:rPr>
        <w:t>l</w:t>
      </w:r>
      <w:r w:rsidR="007B1F5E" w:rsidRPr="003B3B94">
        <w:rPr>
          <w:b/>
          <w:bCs/>
          <w:sz w:val="22"/>
          <w:szCs w:val="22"/>
        </w:rPr>
        <w:t>inear regression</w:t>
      </w:r>
      <w:r w:rsidR="007B1F5E" w:rsidRPr="003B3B94">
        <w:rPr>
          <w:sz w:val="22"/>
          <w:szCs w:val="22"/>
        </w:rPr>
        <w:t xml:space="preserve"> algorithm using </w:t>
      </w:r>
      <w:r w:rsidR="007B1F5E" w:rsidRPr="003B3B94">
        <w:rPr>
          <w:b/>
          <w:bCs/>
          <w:sz w:val="22"/>
          <w:szCs w:val="22"/>
        </w:rPr>
        <w:t xml:space="preserve">Python, Scikit-Learn, HTML, </w:t>
      </w:r>
      <w:r w:rsidR="007B1F5E" w:rsidRPr="003B3B94">
        <w:rPr>
          <w:sz w:val="22"/>
          <w:szCs w:val="22"/>
        </w:rPr>
        <w:t xml:space="preserve">and </w:t>
      </w:r>
      <w:r w:rsidR="007B1F5E" w:rsidRPr="003B3B94">
        <w:rPr>
          <w:b/>
          <w:bCs/>
          <w:sz w:val="22"/>
          <w:szCs w:val="22"/>
        </w:rPr>
        <w:t>FLASK</w:t>
      </w:r>
      <w:r w:rsidR="003B3B94">
        <w:rPr>
          <w:sz w:val="22"/>
          <w:szCs w:val="22"/>
        </w:rPr>
        <w:t xml:space="preserve"> to recommend the top 3 </w:t>
      </w:r>
      <w:r w:rsidR="007B1F5E" w:rsidRPr="003B3B94">
        <w:rPr>
          <w:sz w:val="22"/>
          <w:szCs w:val="22"/>
        </w:rPr>
        <w:t>cities for the user</w:t>
      </w:r>
      <w:r w:rsidR="003B3B94">
        <w:rPr>
          <w:sz w:val="22"/>
          <w:szCs w:val="22"/>
        </w:rPr>
        <w:t>s based on preferences</w:t>
      </w:r>
      <w:r w:rsidR="007B1F5E" w:rsidRPr="003B3B94">
        <w:rPr>
          <w:sz w:val="22"/>
          <w:szCs w:val="22"/>
        </w:rPr>
        <w:t>.</w:t>
      </w:r>
    </w:p>
    <w:bookmarkEnd w:id="6"/>
    <w:p w14:paraId="7F55BE5A" w14:textId="546B71E0" w:rsidR="007B1F5E" w:rsidRPr="00771AC6" w:rsidRDefault="007B1F5E" w:rsidP="007B1F5E">
      <w:pPr>
        <w:tabs>
          <w:tab w:val="left" w:pos="232"/>
        </w:tabs>
        <w:spacing w:line="220" w:lineRule="atLeast"/>
        <w:rPr>
          <w:sz w:val="22"/>
          <w:szCs w:val="22"/>
        </w:rPr>
      </w:pPr>
      <w:r>
        <w:rPr>
          <w:b/>
          <w:bCs/>
          <w:sz w:val="22"/>
          <w:szCs w:val="22"/>
        </w:rPr>
        <w:t>Sao Paulo Public Transportation App</w:t>
      </w:r>
      <w:r>
        <w:rPr>
          <w:b/>
          <w:bCs/>
          <w:sz w:val="22"/>
          <w:szCs w:val="22"/>
        </w:rPr>
        <w:tab/>
      </w:r>
      <w:r w:rsidR="003B3B94">
        <w:rPr>
          <w:b/>
          <w:bCs/>
          <w:sz w:val="22"/>
          <w:szCs w:val="22"/>
        </w:rPr>
        <w:t>2023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</w:t>
      </w:r>
    </w:p>
    <w:p w14:paraId="1774829A" w14:textId="2595ADEC" w:rsidR="007B1F5E" w:rsidRDefault="0088493D" w:rsidP="007B1F5E">
      <w:pPr>
        <w:numPr>
          <w:ilvl w:val="0"/>
          <w:numId w:val="4"/>
        </w:numPr>
        <w:spacing w:line="220" w:lineRule="atLeast"/>
        <w:ind w:left="375" w:hanging="397"/>
        <w:rPr>
          <w:sz w:val="22"/>
          <w:szCs w:val="22"/>
        </w:rPr>
      </w:pPr>
      <w:bookmarkStart w:id="7" w:name="_Hlk172066743"/>
      <w:r>
        <w:rPr>
          <w:sz w:val="22"/>
          <w:szCs w:val="22"/>
        </w:rPr>
        <w:t>De</w:t>
      </w:r>
      <w:r w:rsidR="005B1535">
        <w:rPr>
          <w:sz w:val="22"/>
          <w:szCs w:val="22"/>
        </w:rPr>
        <w:t>signed</w:t>
      </w:r>
      <w:r>
        <w:rPr>
          <w:sz w:val="22"/>
          <w:szCs w:val="22"/>
        </w:rPr>
        <w:t xml:space="preserve"> a </w:t>
      </w:r>
      <w:r w:rsidR="003B3B94">
        <w:rPr>
          <w:sz w:val="22"/>
          <w:szCs w:val="22"/>
        </w:rPr>
        <w:t>public transportation app</w:t>
      </w:r>
      <w:r>
        <w:rPr>
          <w:sz w:val="22"/>
          <w:szCs w:val="22"/>
        </w:rPr>
        <w:t xml:space="preserve"> using </w:t>
      </w:r>
      <w:r>
        <w:rPr>
          <w:b/>
          <w:bCs/>
          <w:sz w:val="22"/>
          <w:szCs w:val="22"/>
        </w:rPr>
        <w:t>SQL, JavaScript</w:t>
      </w:r>
      <w:r w:rsidRPr="004902A0">
        <w:rPr>
          <w:sz w:val="22"/>
          <w:szCs w:val="22"/>
        </w:rPr>
        <w:t xml:space="preserve"> and</w:t>
      </w:r>
      <w:r>
        <w:rPr>
          <w:b/>
          <w:bCs/>
          <w:sz w:val="22"/>
          <w:szCs w:val="22"/>
        </w:rPr>
        <w:t xml:space="preserve"> HTML</w:t>
      </w:r>
      <w:r w:rsidR="003B3B94">
        <w:rPr>
          <w:sz w:val="22"/>
          <w:szCs w:val="22"/>
        </w:rPr>
        <w:t xml:space="preserve">, enhancing user navigation </w:t>
      </w:r>
      <w:r w:rsidR="0061489D">
        <w:rPr>
          <w:sz w:val="22"/>
          <w:szCs w:val="22"/>
        </w:rPr>
        <w:t xml:space="preserve">in </w:t>
      </w:r>
      <w:r w:rsidR="003B3B94">
        <w:rPr>
          <w:sz w:val="22"/>
          <w:szCs w:val="22"/>
        </w:rPr>
        <w:t>Sao Paulo</w:t>
      </w:r>
      <w:r w:rsidR="003B3B94">
        <w:rPr>
          <w:b/>
          <w:bCs/>
          <w:sz w:val="22"/>
          <w:szCs w:val="22"/>
        </w:rPr>
        <w:t>.</w:t>
      </w:r>
    </w:p>
    <w:p w14:paraId="34413BD9" w14:textId="0795DCBD" w:rsidR="000136E9" w:rsidRPr="005E2409" w:rsidRDefault="007B1F5E" w:rsidP="000136E9">
      <w:pPr>
        <w:numPr>
          <w:ilvl w:val="0"/>
          <w:numId w:val="4"/>
        </w:numPr>
        <w:spacing w:line="220" w:lineRule="atLeast"/>
        <w:ind w:left="375" w:hanging="397"/>
        <w:rPr>
          <w:sz w:val="22"/>
          <w:szCs w:val="22"/>
        </w:rPr>
      </w:pPr>
      <w:bookmarkStart w:id="8" w:name="_Hlk172066730"/>
      <w:bookmarkEnd w:id="7"/>
      <w:r>
        <w:rPr>
          <w:sz w:val="22"/>
          <w:szCs w:val="22"/>
        </w:rPr>
        <w:t xml:space="preserve">Implemented functionality </w:t>
      </w:r>
      <w:r w:rsidR="003B3B94">
        <w:rPr>
          <w:sz w:val="22"/>
          <w:szCs w:val="22"/>
        </w:rPr>
        <w:t>to</w:t>
      </w:r>
      <w:r>
        <w:rPr>
          <w:sz w:val="22"/>
          <w:szCs w:val="22"/>
        </w:rPr>
        <w:t xml:space="preserve"> incentivize </w:t>
      </w:r>
      <w:r w:rsidR="003B3B94">
        <w:rPr>
          <w:sz w:val="22"/>
          <w:szCs w:val="22"/>
        </w:rPr>
        <w:t xml:space="preserve">app usage by incorporating a badge system, allowing </w:t>
      </w:r>
      <w:r>
        <w:rPr>
          <w:sz w:val="22"/>
          <w:szCs w:val="22"/>
        </w:rPr>
        <w:t xml:space="preserve">users to </w:t>
      </w:r>
      <w:r w:rsidR="003B3B94">
        <w:rPr>
          <w:sz w:val="22"/>
          <w:szCs w:val="22"/>
        </w:rPr>
        <w:t xml:space="preserve">earn and display </w:t>
      </w:r>
      <w:r>
        <w:rPr>
          <w:sz w:val="22"/>
          <w:szCs w:val="22"/>
        </w:rPr>
        <w:t>up to 10 badges.</w:t>
      </w:r>
    </w:p>
    <w:bookmarkEnd w:id="8"/>
    <w:p w14:paraId="55890636" w14:textId="735B6B9F" w:rsidR="00A24258" w:rsidRDefault="00E53C60">
      <w:pPr>
        <w:pBdr>
          <w:bottom w:val="single" w:sz="6" w:space="0" w:color="000000"/>
        </w:pBdr>
        <w:spacing w:line="240" w:lineRule="atLeast"/>
        <w:rPr>
          <w:b/>
          <w:bCs/>
          <w:caps/>
        </w:rPr>
      </w:pPr>
      <w:r>
        <w:rPr>
          <w:b/>
          <w:bCs/>
          <w:caps/>
        </w:rPr>
        <w:t>Leadership</w:t>
      </w:r>
    </w:p>
    <w:p w14:paraId="755030F0" w14:textId="308087B7" w:rsidR="00A24258" w:rsidRDefault="004F4F19" w:rsidP="004F4F19">
      <w:pPr>
        <w:numPr>
          <w:ilvl w:val="0"/>
          <w:numId w:val="7"/>
        </w:numPr>
        <w:spacing w:after="45" w:line="220" w:lineRule="atLeast"/>
        <w:ind w:left="375" w:hanging="397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Girls who Code Facilitator: </w:t>
      </w:r>
      <w:r w:rsidR="0004329D">
        <w:rPr>
          <w:sz w:val="22"/>
          <w:szCs w:val="22"/>
        </w:rPr>
        <w:t>H</w:t>
      </w:r>
      <w:r>
        <w:rPr>
          <w:sz w:val="22"/>
          <w:szCs w:val="22"/>
        </w:rPr>
        <w:t xml:space="preserve">osted workshops for 34 </w:t>
      </w:r>
      <w:r w:rsidR="0072716A">
        <w:rPr>
          <w:sz w:val="22"/>
          <w:szCs w:val="22"/>
        </w:rPr>
        <w:t xml:space="preserve">elementary, </w:t>
      </w:r>
      <w:r>
        <w:rPr>
          <w:sz w:val="22"/>
          <w:szCs w:val="22"/>
        </w:rPr>
        <w:t>middle and high school girls</w:t>
      </w:r>
      <w:r w:rsidR="0072716A">
        <w:rPr>
          <w:sz w:val="22"/>
          <w:szCs w:val="22"/>
        </w:rPr>
        <w:t xml:space="preserve">, teaching </w:t>
      </w:r>
      <w:r w:rsidR="0072716A" w:rsidRPr="0072716A">
        <w:rPr>
          <w:b/>
          <w:bCs/>
          <w:sz w:val="22"/>
          <w:szCs w:val="22"/>
        </w:rPr>
        <w:t>data structures</w:t>
      </w:r>
      <w:r w:rsidR="0072716A">
        <w:rPr>
          <w:sz w:val="22"/>
          <w:szCs w:val="22"/>
        </w:rPr>
        <w:t xml:space="preserve"> and </w:t>
      </w:r>
      <w:r w:rsidR="0072716A" w:rsidRPr="0072716A">
        <w:rPr>
          <w:b/>
          <w:bCs/>
          <w:sz w:val="22"/>
          <w:szCs w:val="22"/>
        </w:rPr>
        <w:t>OOP</w:t>
      </w:r>
      <w:r w:rsidR="0072716A">
        <w:rPr>
          <w:sz w:val="22"/>
          <w:szCs w:val="22"/>
        </w:rPr>
        <w:t xml:space="preserve"> in </w:t>
      </w:r>
      <w:r w:rsidR="0072716A" w:rsidRPr="0072716A">
        <w:rPr>
          <w:b/>
          <w:bCs/>
          <w:sz w:val="22"/>
          <w:szCs w:val="22"/>
        </w:rPr>
        <w:t>Java</w:t>
      </w:r>
      <w:r>
        <w:rPr>
          <w:sz w:val="22"/>
          <w:szCs w:val="22"/>
        </w:rPr>
        <w:t>.</w:t>
      </w:r>
      <w:r w:rsidR="00EC7D47">
        <w:rPr>
          <w:sz w:val="22"/>
          <w:szCs w:val="22"/>
        </w:rPr>
        <w:t xml:space="preserve"> </w:t>
      </w:r>
      <w:r w:rsidR="0004329D">
        <w:rPr>
          <w:sz w:val="22"/>
          <w:szCs w:val="22"/>
        </w:rPr>
        <w:t>M</w:t>
      </w:r>
      <w:r>
        <w:rPr>
          <w:sz w:val="22"/>
          <w:szCs w:val="22"/>
        </w:rPr>
        <w:t xml:space="preserve">entored 20 girls to create </w:t>
      </w:r>
      <w:r w:rsidRPr="0072716A">
        <w:rPr>
          <w:b/>
          <w:bCs/>
          <w:sz w:val="22"/>
          <w:szCs w:val="22"/>
        </w:rPr>
        <w:t>Java</w:t>
      </w:r>
      <w:r>
        <w:rPr>
          <w:b/>
          <w:bCs/>
          <w:sz w:val="22"/>
          <w:szCs w:val="22"/>
        </w:rPr>
        <w:t>/</w:t>
      </w:r>
      <w:r w:rsidRPr="0072716A">
        <w:rPr>
          <w:b/>
          <w:bCs/>
          <w:sz w:val="22"/>
          <w:szCs w:val="22"/>
        </w:rPr>
        <w:t>Python</w:t>
      </w:r>
      <w:r>
        <w:rPr>
          <w:sz w:val="22"/>
          <w:szCs w:val="22"/>
        </w:rPr>
        <w:t xml:space="preserve"> programming projects.</w:t>
      </w:r>
    </w:p>
    <w:p w14:paraId="79224313" w14:textId="384E7F56" w:rsidR="00E9361C" w:rsidRPr="00E9361C" w:rsidRDefault="00E9361C" w:rsidP="00E9361C">
      <w:pPr>
        <w:numPr>
          <w:ilvl w:val="0"/>
          <w:numId w:val="7"/>
        </w:numPr>
        <w:spacing w:after="45" w:line="220" w:lineRule="atLeast"/>
        <w:ind w:left="375" w:hanging="397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Illinois Smash Bros. Competitor: </w:t>
      </w:r>
      <w:r w:rsidR="0004329D">
        <w:rPr>
          <w:sz w:val="22"/>
          <w:szCs w:val="22"/>
        </w:rPr>
        <w:t>M</w:t>
      </w:r>
      <w:r>
        <w:rPr>
          <w:sz w:val="22"/>
          <w:szCs w:val="22"/>
        </w:rPr>
        <w:t>anaged finances to ensure the club hosts two large events yearly, attracting</w:t>
      </w:r>
      <w:r w:rsidR="00B256A8">
        <w:rPr>
          <w:sz w:val="22"/>
          <w:szCs w:val="22"/>
        </w:rPr>
        <w:t xml:space="preserve"> national competition</w:t>
      </w:r>
      <w:r>
        <w:rPr>
          <w:sz w:val="22"/>
          <w:szCs w:val="22"/>
        </w:rPr>
        <w:t xml:space="preserve">. </w:t>
      </w:r>
      <w:r w:rsidR="0004329D">
        <w:rPr>
          <w:sz w:val="22"/>
          <w:szCs w:val="22"/>
        </w:rPr>
        <w:t xml:space="preserve">Ranked </w:t>
      </w:r>
      <w:r w:rsidRPr="007A4A7C">
        <w:rPr>
          <w:b/>
          <w:bCs/>
          <w:sz w:val="22"/>
          <w:szCs w:val="22"/>
        </w:rPr>
        <w:t>best player in the</w:t>
      </w:r>
      <w:r w:rsidR="0004329D">
        <w:rPr>
          <w:b/>
          <w:bCs/>
          <w:sz w:val="22"/>
          <w:szCs w:val="22"/>
        </w:rPr>
        <w:t xml:space="preserve"> university</w:t>
      </w:r>
      <w:r>
        <w:rPr>
          <w:b/>
          <w:bCs/>
          <w:sz w:val="22"/>
          <w:szCs w:val="22"/>
        </w:rPr>
        <w:t xml:space="preserve">, </w:t>
      </w:r>
      <w:r w:rsidRPr="007A4A7C">
        <w:rPr>
          <w:b/>
          <w:bCs/>
          <w:sz w:val="22"/>
          <w:szCs w:val="22"/>
        </w:rPr>
        <w:t>top 5 in the state of Illinois</w:t>
      </w:r>
      <w:r>
        <w:rPr>
          <w:b/>
          <w:bCs/>
          <w:sz w:val="22"/>
          <w:szCs w:val="22"/>
        </w:rPr>
        <w:t xml:space="preserve"> </w:t>
      </w:r>
      <w:r w:rsidRPr="00900288">
        <w:rPr>
          <w:sz w:val="22"/>
          <w:szCs w:val="22"/>
        </w:rPr>
        <w:t>and</w:t>
      </w:r>
      <w:r>
        <w:rPr>
          <w:b/>
          <w:bCs/>
          <w:sz w:val="22"/>
          <w:szCs w:val="22"/>
        </w:rPr>
        <w:t xml:space="preserve"> top 15 in NYC</w:t>
      </w:r>
      <w:r>
        <w:rPr>
          <w:sz w:val="22"/>
          <w:szCs w:val="22"/>
        </w:rPr>
        <w:t xml:space="preserve">. </w:t>
      </w:r>
    </w:p>
    <w:p w14:paraId="640E3FD0" w14:textId="2E1063E2" w:rsidR="00504718" w:rsidRDefault="004F4F19" w:rsidP="00C63093">
      <w:pPr>
        <w:numPr>
          <w:ilvl w:val="0"/>
          <w:numId w:val="7"/>
        </w:numPr>
        <w:spacing w:after="45" w:line="220" w:lineRule="atLeast"/>
        <w:ind w:left="375" w:hanging="397"/>
        <w:rPr>
          <w:sz w:val="22"/>
          <w:szCs w:val="22"/>
        </w:rPr>
      </w:pPr>
      <w:r>
        <w:rPr>
          <w:b/>
          <w:bCs/>
          <w:sz w:val="22"/>
          <w:szCs w:val="22"/>
        </w:rPr>
        <w:t>UIUC Chess Ethics Chair:</w:t>
      </w:r>
      <w:r w:rsidR="00504718">
        <w:rPr>
          <w:sz w:val="22"/>
          <w:szCs w:val="22"/>
        </w:rPr>
        <w:t xml:space="preserve"> </w:t>
      </w:r>
      <w:r w:rsidR="0004329D">
        <w:rPr>
          <w:sz w:val="22"/>
          <w:szCs w:val="22"/>
        </w:rPr>
        <w:t>H</w:t>
      </w:r>
      <w:r>
        <w:rPr>
          <w:sz w:val="22"/>
          <w:szCs w:val="22"/>
        </w:rPr>
        <w:t>osted educational events and played in national tournaments.</w:t>
      </w:r>
      <w:r w:rsidR="006C31C5">
        <w:rPr>
          <w:sz w:val="22"/>
          <w:szCs w:val="22"/>
        </w:rPr>
        <w:t xml:space="preserve"> </w:t>
      </w:r>
      <w:r w:rsidR="006C31C5">
        <w:rPr>
          <w:b/>
          <w:bCs/>
          <w:sz w:val="22"/>
          <w:szCs w:val="22"/>
        </w:rPr>
        <w:t>Peak USCF 1809</w:t>
      </w:r>
      <w:r w:rsidR="001B43CC">
        <w:rPr>
          <w:b/>
          <w:bCs/>
          <w:sz w:val="22"/>
          <w:szCs w:val="22"/>
        </w:rPr>
        <w:t>.</w:t>
      </w:r>
    </w:p>
    <w:sectPr w:rsidR="00504718" w:rsidSect="003236B1">
      <w:pgSz w:w="12225" w:h="15810"/>
      <w:pgMar w:top="432" w:right="720" w:bottom="432" w:left="720" w:header="706" w:footer="706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AA366C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70E88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C1237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D3E95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66259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A8CE3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B437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7A4EC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4495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A383A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4308C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63E4B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A459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9CAF3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7AE16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587C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15C9A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5E9D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B2860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E16A9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1E0A2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2B063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BCC31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37C67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1341F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3D60A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B6028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5DB07D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2E418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0F49A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E0E5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2BA90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5619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11411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1AFD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E3A04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964F5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3A4F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E8A7B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27869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6AAA4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A6ED0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EA6F7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09A52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106F8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3E56EB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D908D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CCE1D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C82EA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0CEEB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688E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5BA73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78C18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3B655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85DCD6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84E7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A8E7A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E3AEF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7EF6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0B2E8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E10C2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4E78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1B8D9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53E606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56A2B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CA071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F465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E6AF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BAC1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AC80C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8C2E2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952B6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945639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89243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3C97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5E84F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CEC1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4DAA2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C4E4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0039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7865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9E9408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809B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EC8E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17049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1D2DD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E36A3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0A88B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2E691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3411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10332DC4"/>
    <w:multiLevelType w:val="hybridMultilevel"/>
    <w:tmpl w:val="E2CC700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30C9B"/>
    <w:multiLevelType w:val="hybridMultilevel"/>
    <w:tmpl w:val="9E5A8A5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20CD9"/>
    <w:multiLevelType w:val="hybridMultilevel"/>
    <w:tmpl w:val="9CDADD3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870486">
    <w:abstractNumId w:val="0"/>
  </w:num>
  <w:num w:numId="2" w16cid:durableId="1004170519">
    <w:abstractNumId w:val="1"/>
  </w:num>
  <w:num w:numId="3" w16cid:durableId="432942268">
    <w:abstractNumId w:val="2"/>
  </w:num>
  <w:num w:numId="4" w16cid:durableId="401294228">
    <w:abstractNumId w:val="3"/>
  </w:num>
  <w:num w:numId="5" w16cid:durableId="967971990">
    <w:abstractNumId w:val="4"/>
  </w:num>
  <w:num w:numId="6" w16cid:durableId="19673994">
    <w:abstractNumId w:val="5"/>
  </w:num>
  <w:num w:numId="7" w16cid:durableId="1074474912">
    <w:abstractNumId w:val="6"/>
  </w:num>
  <w:num w:numId="8" w16cid:durableId="982349716">
    <w:abstractNumId w:val="7"/>
  </w:num>
  <w:num w:numId="9" w16cid:durableId="1822117420">
    <w:abstractNumId w:val="8"/>
  </w:num>
  <w:num w:numId="10" w16cid:durableId="1827629605">
    <w:abstractNumId w:val="9"/>
  </w:num>
  <w:num w:numId="11" w16cid:durableId="991566224">
    <w:abstractNumId w:val="12"/>
  </w:num>
  <w:num w:numId="12" w16cid:durableId="459305142">
    <w:abstractNumId w:val="11"/>
  </w:num>
  <w:num w:numId="13" w16cid:durableId="3399649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58"/>
    <w:rsid w:val="000136E9"/>
    <w:rsid w:val="00013BCE"/>
    <w:rsid w:val="0002420F"/>
    <w:rsid w:val="0004329D"/>
    <w:rsid w:val="00091D4B"/>
    <w:rsid w:val="00093DFC"/>
    <w:rsid w:val="000977B2"/>
    <w:rsid w:val="000A22E4"/>
    <w:rsid w:val="000B134C"/>
    <w:rsid w:val="000B39EA"/>
    <w:rsid w:val="000C6C2A"/>
    <w:rsid w:val="000E4A10"/>
    <w:rsid w:val="0010202F"/>
    <w:rsid w:val="00111A84"/>
    <w:rsid w:val="00141B05"/>
    <w:rsid w:val="0017750B"/>
    <w:rsid w:val="0019353D"/>
    <w:rsid w:val="001A59E1"/>
    <w:rsid w:val="001B2F45"/>
    <w:rsid w:val="001B43CC"/>
    <w:rsid w:val="001C1CF4"/>
    <w:rsid w:val="001C3D41"/>
    <w:rsid w:val="001F499D"/>
    <w:rsid w:val="002274BB"/>
    <w:rsid w:val="002371A7"/>
    <w:rsid w:val="0024219D"/>
    <w:rsid w:val="00261157"/>
    <w:rsid w:val="00273C07"/>
    <w:rsid w:val="002A1214"/>
    <w:rsid w:val="002D0F93"/>
    <w:rsid w:val="002E132D"/>
    <w:rsid w:val="002E6D5F"/>
    <w:rsid w:val="002F60E5"/>
    <w:rsid w:val="003172F2"/>
    <w:rsid w:val="003236B1"/>
    <w:rsid w:val="00361F3E"/>
    <w:rsid w:val="003620CC"/>
    <w:rsid w:val="00377135"/>
    <w:rsid w:val="003B3B94"/>
    <w:rsid w:val="003D3B38"/>
    <w:rsid w:val="003D4121"/>
    <w:rsid w:val="003D6CDF"/>
    <w:rsid w:val="0040259E"/>
    <w:rsid w:val="00407ABC"/>
    <w:rsid w:val="00411D0C"/>
    <w:rsid w:val="00474CF7"/>
    <w:rsid w:val="004874D2"/>
    <w:rsid w:val="004902A0"/>
    <w:rsid w:val="004963B2"/>
    <w:rsid w:val="004A2F00"/>
    <w:rsid w:val="004B7A70"/>
    <w:rsid w:val="004C368E"/>
    <w:rsid w:val="004D22F3"/>
    <w:rsid w:val="004E3572"/>
    <w:rsid w:val="004E5526"/>
    <w:rsid w:val="004F4F19"/>
    <w:rsid w:val="00504718"/>
    <w:rsid w:val="00504DA8"/>
    <w:rsid w:val="005158EA"/>
    <w:rsid w:val="00530CA9"/>
    <w:rsid w:val="00543197"/>
    <w:rsid w:val="0056294B"/>
    <w:rsid w:val="005B1535"/>
    <w:rsid w:val="005B5413"/>
    <w:rsid w:val="005C213E"/>
    <w:rsid w:val="005C4BD9"/>
    <w:rsid w:val="005C7380"/>
    <w:rsid w:val="005D5D8A"/>
    <w:rsid w:val="005E0CF7"/>
    <w:rsid w:val="005E2409"/>
    <w:rsid w:val="005E695F"/>
    <w:rsid w:val="0061489D"/>
    <w:rsid w:val="00620D12"/>
    <w:rsid w:val="00625BD5"/>
    <w:rsid w:val="0063344B"/>
    <w:rsid w:val="00652F87"/>
    <w:rsid w:val="006803F0"/>
    <w:rsid w:val="0069486E"/>
    <w:rsid w:val="006C31C5"/>
    <w:rsid w:val="006C7E6A"/>
    <w:rsid w:val="00722006"/>
    <w:rsid w:val="00723E6A"/>
    <w:rsid w:val="0072716A"/>
    <w:rsid w:val="00771AC6"/>
    <w:rsid w:val="00794EE2"/>
    <w:rsid w:val="007A4A7C"/>
    <w:rsid w:val="007B130B"/>
    <w:rsid w:val="007B1F5E"/>
    <w:rsid w:val="007C403E"/>
    <w:rsid w:val="007C78D0"/>
    <w:rsid w:val="007F5BD3"/>
    <w:rsid w:val="008022C5"/>
    <w:rsid w:val="00827033"/>
    <w:rsid w:val="00837FE4"/>
    <w:rsid w:val="008505F3"/>
    <w:rsid w:val="00870497"/>
    <w:rsid w:val="008809D6"/>
    <w:rsid w:val="0088493D"/>
    <w:rsid w:val="008A3120"/>
    <w:rsid w:val="008B622F"/>
    <w:rsid w:val="008C7951"/>
    <w:rsid w:val="008D5399"/>
    <w:rsid w:val="00900288"/>
    <w:rsid w:val="00910C2B"/>
    <w:rsid w:val="00912E02"/>
    <w:rsid w:val="00916BB6"/>
    <w:rsid w:val="009766BD"/>
    <w:rsid w:val="00982958"/>
    <w:rsid w:val="00992156"/>
    <w:rsid w:val="009A70F8"/>
    <w:rsid w:val="009B1D18"/>
    <w:rsid w:val="009D3C9D"/>
    <w:rsid w:val="009E0DF3"/>
    <w:rsid w:val="009E3B5F"/>
    <w:rsid w:val="00A1208B"/>
    <w:rsid w:val="00A1606B"/>
    <w:rsid w:val="00A24258"/>
    <w:rsid w:val="00A262B3"/>
    <w:rsid w:val="00A31F8A"/>
    <w:rsid w:val="00A55490"/>
    <w:rsid w:val="00A83DBE"/>
    <w:rsid w:val="00A86C9D"/>
    <w:rsid w:val="00AB6DBC"/>
    <w:rsid w:val="00AD6706"/>
    <w:rsid w:val="00AE2E6E"/>
    <w:rsid w:val="00AE3572"/>
    <w:rsid w:val="00AF13F8"/>
    <w:rsid w:val="00AF1DE0"/>
    <w:rsid w:val="00B256A8"/>
    <w:rsid w:val="00B30035"/>
    <w:rsid w:val="00B31AF5"/>
    <w:rsid w:val="00B35CE9"/>
    <w:rsid w:val="00B52F33"/>
    <w:rsid w:val="00B553B5"/>
    <w:rsid w:val="00B67E9C"/>
    <w:rsid w:val="00B70BD1"/>
    <w:rsid w:val="00B74581"/>
    <w:rsid w:val="00BD103C"/>
    <w:rsid w:val="00BF615C"/>
    <w:rsid w:val="00C04657"/>
    <w:rsid w:val="00C106A9"/>
    <w:rsid w:val="00C13AE0"/>
    <w:rsid w:val="00C35F48"/>
    <w:rsid w:val="00C54667"/>
    <w:rsid w:val="00C575CB"/>
    <w:rsid w:val="00C62E3E"/>
    <w:rsid w:val="00C63093"/>
    <w:rsid w:val="00C849FD"/>
    <w:rsid w:val="00CC119B"/>
    <w:rsid w:val="00CC25B8"/>
    <w:rsid w:val="00CF7B8E"/>
    <w:rsid w:val="00D22B2F"/>
    <w:rsid w:val="00D24D21"/>
    <w:rsid w:val="00D32B8E"/>
    <w:rsid w:val="00D41C91"/>
    <w:rsid w:val="00D533EE"/>
    <w:rsid w:val="00DA30D9"/>
    <w:rsid w:val="00DA3A0E"/>
    <w:rsid w:val="00DB1798"/>
    <w:rsid w:val="00DD50E6"/>
    <w:rsid w:val="00DE0B92"/>
    <w:rsid w:val="00E03DAD"/>
    <w:rsid w:val="00E10D9D"/>
    <w:rsid w:val="00E14077"/>
    <w:rsid w:val="00E53C60"/>
    <w:rsid w:val="00E713DA"/>
    <w:rsid w:val="00E7315F"/>
    <w:rsid w:val="00E9361C"/>
    <w:rsid w:val="00EC71ED"/>
    <w:rsid w:val="00EC7D47"/>
    <w:rsid w:val="00ED1218"/>
    <w:rsid w:val="00F54E13"/>
    <w:rsid w:val="00F840EB"/>
    <w:rsid w:val="00F90E9C"/>
    <w:rsid w:val="00FD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8BE0"/>
  <w15:docId w15:val="{E8DC6FBB-0447-4252-851B-C89C096C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4fw6overflow-hidden">
    <w:name w:val="fs14 fw6 overflow-hidden"/>
    <w:basedOn w:val="DefaultParagraphFont"/>
  </w:style>
  <w:style w:type="character" w:customStyle="1" w:styleId="fs14fw4">
    <w:name w:val="fs14 fw4"/>
    <w:basedOn w:val="DefaultParagraphFont"/>
  </w:style>
  <w:style w:type="character" w:customStyle="1" w:styleId="fs14fw4overflow-hidden">
    <w:name w:val="fs14 fw4 overflow-hidden"/>
    <w:basedOn w:val="DefaultParagraphFont"/>
  </w:style>
  <w:style w:type="character" w:customStyle="1" w:styleId="fs14fw4fsiundefinedtdn">
    <w:name w:val="fs14 fw4 fsi undefined tdn"/>
    <w:basedOn w:val="DefaultParagraphFont"/>
  </w:style>
  <w:style w:type="character" w:customStyle="1" w:styleId="fs14fw4fsi">
    <w:name w:val="fs14 fw4 fsi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4fsioverflow-hidden">
    <w:name w:val="fs14 fw4 fsi overflow-hidden"/>
    <w:basedOn w:val="DefaultParagraphFont"/>
  </w:style>
  <w:style w:type="character" w:styleId="Hyperlink">
    <w:name w:val="Hyperlink"/>
    <w:basedOn w:val="DefaultParagraphFont"/>
    <w:uiPriority w:val="99"/>
    <w:unhideWhenUsed/>
    <w:rsid w:val="001A59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9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3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rby509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honshter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s7007@columbia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EB3BE-F647-4A5A-A526-2951FA401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2564</TotalTime>
  <Pages>1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shon shtern</cp:lastModifiedBy>
  <cp:revision>94</cp:revision>
  <cp:lastPrinted>2024-07-20T06:56:00Z</cp:lastPrinted>
  <dcterms:created xsi:type="dcterms:W3CDTF">2024-01-19T03:05:00Z</dcterms:created>
  <dcterms:modified xsi:type="dcterms:W3CDTF">2024-07-20T07:06:00Z</dcterms:modified>
</cp:coreProperties>
</file>